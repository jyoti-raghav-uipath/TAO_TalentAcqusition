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E2AF" w14:textId="2A69B69D" w:rsidR="00F5689F" w:rsidRPr="008D6C9C" w:rsidRDefault="00F5689F" w:rsidP="000641A2">
      <w:pPr>
        <w:rPr>
          <w:rFonts w:ascii="Verdana" w:hAnsi="Verdana"/>
        </w:rPr>
      </w:pPr>
    </w:p>
    <w:tbl>
      <w:tblPr>
        <w:tblW w:w="10800" w:type="dxa"/>
        <w:tblLook w:val="0600" w:firstRow="0" w:lastRow="0" w:firstColumn="0" w:lastColumn="0" w:noHBand="1" w:noVBand="1"/>
      </w:tblPr>
      <w:tblGrid>
        <w:gridCol w:w="6611"/>
        <w:gridCol w:w="236"/>
        <w:gridCol w:w="3953"/>
      </w:tblGrid>
      <w:tr w:rsidR="00B4224F" w:rsidRPr="008D6C9C" w14:paraId="2F5CD6A4" w14:textId="77777777" w:rsidTr="00986F28">
        <w:trPr>
          <w:trHeight w:val="1728"/>
        </w:trPr>
        <w:tc>
          <w:tcPr>
            <w:tcW w:w="6611" w:type="dxa"/>
          </w:tcPr>
          <w:p w14:paraId="58611D74" w14:textId="6E976063" w:rsidR="00E6525B" w:rsidRPr="008D6C9C" w:rsidRDefault="00F4125E" w:rsidP="000641A2">
            <w:pPr>
              <w:pStyle w:val="Title"/>
              <w:rPr>
                <w:rFonts w:ascii="Verdana" w:hAnsi="Verdana"/>
              </w:rPr>
            </w:pPr>
            <w:r w:rsidRPr="008D6C9C">
              <w:rPr>
                <w:rFonts w:ascii="Verdana" w:hAnsi="Verdana"/>
              </w:rPr>
              <w:t>Daniel</w:t>
            </w:r>
            <w:r w:rsidR="001B4984">
              <w:rPr>
                <w:rFonts w:ascii="Verdana" w:hAnsi="Verdana"/>
              </w:rPr>
              <w:t xml:space="preserve"> Andrews</w:t>
            </w:r>
          </w:p>
          <w:p w14:paraId="20B3C8BA" w14:textId="50E5E65D" w:rsidR="00E6525B" w:rsidRPr="008D6C9C" w:rsidRDefault="00E6525B" w:rsidP="000641A2">
            <w:pPr>
              <w:pStyle w:val="Subtitle"/>
              <w:rPr>
                <w:rFonts w:ascii="Verdana" w:hAnsi="Verdana"/>
              </w:rPr>
            </w:pPr>
          </w:p>
        </w:tc>
        <w:tc>
          <w:tcPr>
            <w:tcW w:w="236" w:type="dxa"/>
          </w:tcPr>
          <w:p w14:paraId="2C285C64" w14:textId="77777777" w:rsidR="00E6525B" w:rsidRPr="008D6C9C" w:rsidRDefault="00E6525B" w:rsidP="000641A2">
            <w:pPr>
              <w:rPr>
                <w:rFonts w:ascii="Verdana" w:hAnsi="Verdana"/>
              </w:rPr>
            </w:pPr>
          </w:p>
        </w:tc>
        <w:tc>
          <w:tcPr>
            <w:tcW w:w="0" w:type="auto"/>
            <w:vMerge w:val="restart"/>
            <w:vAlign w:val="bottom"/>
          </w:tcPr>
          <w:p w14:paraId="236D337C" w14:textId="18273E9B" w:rsidR="00E6525B" w:rsidRPr="008D6C9C" w:rsidRDefault="00E6525B" w:rsidP="000641A2">
            <w:pPr>
              <w:pStyle w:val="BodyContactInfo"/>
              <w:rPr>
                <w:rFonts w:ascii="Verdana" w:hAnsi="Verdana"/>
              </w:rPr>
            </w:pPr>
            <w:r w:rsidRPr="008D6C9C">
              <w:rPr>
                <w:rFonts w:ascii="Verdana" w:hAnsi="Verdana"/>
              </w:rPr>
              <w:t xml:space="preserve">  </w:t>
            </w:r>
          </w:p>
        </w:tc>
      </w:tr>
      <w:tr w:rsidR="00B4224F" w:rsidRPr="008D6C9C" w14:paraId="5C089126" w14:textId="77777777" w:rsidTr="00986F28">
        <w:trPr>
          <w:trHeight w:val="115"/>
        </w:trPr>
        <w:tc>
          <w:tcPr>
            <w:tcW w:w="6611" w:type="dxa"/>
            <w:shd w:val="clear" w:color="auto" w:fill="auto"/>
          </w:tcPr>
          <w:p w14:paraId="17A32D11" w14:textId="670BD853" w:rsidR="00E97CB2" w:rsidRPr="008D6C9C" w:rsidRDefault="00FC49E3" w:rsidP="000641A2">
            <w:pPr>
              <w:spacing w:line="240" w:lineRule="auto"/>
              <w:rPr>
                <w:rFonts w:ascii="Verdana" w:hAnsi="Verdana"/>
                <w:sz w:val="8"/>
                <w:szCs w:val="8"/>
              </w:rPr>
            </w:pPr>
            <w:r w:rsidRPr="008D6C9C">
              <w:rPr>
                <w:rFonts w:ascii="Verdana" w:hAnsi="Verdan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FA2627E" wp14:editId="13A9680C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8BF30E9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6" w:type="dxa"/>
            <w:shd w:val="clear" w:color="auto" w:fill="auto"/>
          </w:tcPr>
          <w:p w14:paraId="6A04B6B2" w14:textId="77777777" w:rsidR="00E97CB2" w:rsidRPr="008D6C9C" w:rsidRDefault="00E97CB2" w:rsidP="000641A2">
            <w:pPr>
              <w:spacing w:line="240" w:lineRule="auto"/>
              <w:rPr>
                <w:rFonts w:ascii="Verdana" w:hAnsi="Verdana"/>
                <w:sz w:val="8"/>
                <w:szCs w:val="8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51E1BC7B" w14:textId="77777777" w:rsidR="00E97CB2" w:rsidRPr="008D6C9C" w:rsidRDefault="00E97CB2" w:rsidP="000641A2">
            <w:pPr>
              <w:spacing w:line="240" w:lineRule="auto"/>
              <w:rPr>
                <w:rFonts w:ascii="Verdana" w:hAnsi="Verdana"/>
                <w:sz w:val="8"/>
                <w:szCs w:val="8"/>
              </w:rPr>
            </w:pPr>
          </w:p>
        </w:tc>
      </w:tr>
      <w:tr w:rsidR="00B4224F" w:rsidRPr="008D6C9C" w14:paraId="19366943" w14:textId="77777777" w:rsidTr="00986F28">
        <w:tc>
          <w:tcPr>
            <w:tcW w:w="6611" w:type="dxa"/>
          </w:tcPr>
          <w:p w14:paraId="1D7CFA38" w14:textId="6F5E35B7" w:rsidR="00FC49E3" w:rsidRPr="008D6C9C" w:rsidRDefault="00684703" w:rsidP="000641A2">
            <w:pPr>
              <w:pStyle w:val="Heading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Professional Experience</w:t>
            </w:r>
            <w:r w:rsidR="00FC49E3" w:rsidRPr="008D6C9C">
              <w:rPr>
                <w:rFonts w:ascii="Verdana" w:hAnsi="Verdana"/>
              </w:rPr>
              <w:t xml:space="preserve"> </w:t>
            </w:r>
          </w:p>
        </w:tc>
        <w:tc>
          <w:tcPr>
            <w:tcW w:w="236" w:type="dxa"/>
          </w:tcPr>
          <w:p w14:paraId="5E97EC37" w14:textId="199E2126" w:rsidR="00FC49E3" w:rsidRPr="008D6C9C" w:rsidRDefault="00FC49E3" w:rsidP="000641A2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054DEAD4" w14:textId="37956B78" w:rsidR="00FC49E3" w:rsidRPr="008D6C9C" w:rsidRDefault="00684703" w:rsidP="000641A2">
            <w:pPr>
              <w:pStyle w:val="Heading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Personal &amp; Contact Details </w:t>
            </w:r>
          </w:p>
        </w:tc>
      </w:tr>
      <w:tr w:rsidR="00B4224F" w:rsidRPr="008D6C9C" w14:paraId="0B5582B3" w14:textId="77777777" w:rsidTr="00590698">
        <w:trPr>
          <w:trHeight w:val="225"/>
        </w:trPr>
        <w:tc>
          <w:tcPr>
            <w:tcW w:w="6611" w:type="dxa"/>
            <w:shd w:val="clear" w:color="auto" w:fill="auto"/>
          </w:tcPr>
          <w:p w14:paraId="5770E330" w14:textId="751059D1" w:rsidR="00E6525B" w:rsidRPr="008D6C9C" w:rsidRDefault="00FC49E3" w:rsidP="000641A2">
            <w:pPr>
              <w:spacing w:line="240" w:lineRule="auto"/>
              <w:rPr>
                <w:rFonts w:ascii="Verdana" w:hAnsi="Verdana"/>
                <w:sz w:val="8"/>
                <w:szCs w:val="8"/>
              </w:rPr>
            </w:pPr>
            <w:r w:rsidRPr="008D6C9C">
              <w:rPr>
                <w:rFonts w:ascii="Verdana" w:hAnsi="Verdan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50959F7" wp14:editId="32CD4F1E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D4F798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6" w:type="dxa"/>
            <w:shd w:val="clear" w:color="auto" w:fill="auto"/>
          </w:tcPr>
          <w:p w14:paraId="20C89CF4" w14:textId="77777777" w:rsidR="00E6525B" w:rsidRPr="008D6C9C" w:rsidRDefault="00E6525B" w:rsidP="000641A2">
            <w:pPr>
              <w:spacing w:line="240" w:lineRule="auto"/>
              <w:rPr>
                <w:rFonts w:ascii="Verdana" w:hAnsi="Verdana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</w:tcPr>
          <w:p w14:paraId="4B3A016D" w14:textId="77777777" w:rsidR="00E6525B" w:rsidRPr="008D6C9C" w:rsidRDefault="00FC49E3" w:rsidP="000641A2">
            <w:pPr>
              <w:spacing w:line="240" w:lineRule="auto"/>
              <w:rPr>
                <w:rFonts w:ascii="Verdana" w:hAnsi="Verdana"/>
                <w:sz w:val="8"/>
                <w:szCs w:val="8"/>
              </w:rPr>
            </w:pPr>
            <w:r w:rsidRPr="008D6C9C">
              <w:rPr>
                <w:rFonts w:ascii="Verdana" w:hAnsi="Verdan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9610B71" wp14:editId="6B00A3D9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E9E6A0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45jqF8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B4224F" w:rsidRPr="008D6C9C" w14:paraId="124AFEDE" w14:textId="77777777" w:rsidTr="00986F28">
        <w:trPr>
          <w:trHeight w:val="2160"/>
        </w:trPr>
        <w:tc>
          <w:tcPr>
            <w:tcW w:w="6611" w:type="dxa"/>
            <w:vMerge w:val="restart"/>
            <w:vAlign w:val="center"/>
          </w:tcPr>
          <w:p w14:paraId="6A83C72B" w14:textId="76AD3C18" w:rsidR="00FC49E3" w:rsidRPr="005F3BC7" w:rsidRDefault="001B4984" w:rsidP="000641A2">
            <w:pPr>
              <w:pStyle w:val="DateRange"/>
              <w:rPr>
                <w:rFonts w:ascii="Verdana" w:hAnsi="Verdan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b/>
                <w:bCs/>
                <w:sz w:val="28"/>
                <w:szCs w:val="28"/>
              </w:rPr>
              <w:t>CarComp</w:t>
            </w:r>
            <w:r w:rsidR="00213237" w:rsidRPr="005F3BC7">
              <w:rPr>
                <w:rFonts w:ascii="Verdana" w:hAnsi="Verdana"/>
                <w:b/>
                <w:bCs/>
                <w:sz w:val="28"/>
                <w:szCs w:val="28"/>
              </w:rPr>
              <w:t>Ro</w:t>
            </w:r>
            <w:proofErr w:type="spellEnd"/>
          </w:p>
          <w:p w14:paraId="43982BF1" w14:textId="20462D63" w:rsidR="00213237" w:rsidRDefault="00213237" w:rsidP="000641A2">
            <w:pPr>
              <w:pStyle w:val="JobTitleandDegree"/>
              <w:rPr>
                <w:rStyle w:val="CompanyName"/>
              </w:rPr>
            </w:pPr>
            <w:r w:rsidRPr="008D6C9C">
              <w:rPr>
                <w:rFonts w:ascii="Verdana" w:hAnsi="Verdana"/>
              </w:rPr>
              <w:t xml:space="preserve">August 2020 – </w:t>
            </w:r>
            <w:r w:rsidR="00FB2143">
              <w:rPr>
                <w:rFonts w:ascii="Verdana" w:hAnsi="Verdana"/>
              </w:rPr>
              <w:t>December 2021</w:t>
            </w:r>
            <w:r w:rsidR="00DD38B8" w:rsidRPr="008D6C9C">
              <w:rPr>
                <w:rFonts w:ascii="Verdana" w:hAnsi="Verdana"/>
              </w:rPr>
              <w:t xml:space="preserve"> </w:t>
            </w:r>
            <w:r w:rsidR="00A416BA">
              <w:rPr>
                <w:rFonts w:ascii="Verdana" w:hAnsi="Verdana"/>
              </w:rPr>
              <w:t>–</w:t>
            </w:r>
            <w:r w:rsidR="00FC49E3" w:rsidRPr="008D6C9C">
              <w:rPr>
                <w:rFonts w:ascii="Verdana" w:hAnsi="Verdana"/>
              </w:rPr>
              <w:t xml:space="preserve"> </w:t>
            </w:r>
            <w:r w:rsidR="00F93C15">
              <w:rPr>
                <w:rStyle w:val="CompanyName"/>
              </w:rPr>
              <w:t>Partners</w:t>
            </w:r>
            <w:r w:rsidR="00E90EE8" w:rsidRPr="0066520F">
              <w:rPr>
                <w:rStyle w:val="CompanyName"/>
              </w:rPr>
              <w:t xml:space="preserve"> </w:t>
            </w:r>
            <w:r w:rsidR="00A416BA">
              <w:rPr>
                <w:rStyle w:val="CompanyName"/>
              </w:rPr>
              <w:t>Operations Specialist</w:t>
            </w:r>
            <w:r w:rsidR="00431498">
              <w:rPr>
                <w:rStyle w:val="CompanyName"/>
              </w:rPr>
              <w:t xml:space="preserve"> &amp; Account Manager</w:t>
            </w:r>
          </w:p>
          <w:p w14:paraId="11AFA5AE" w14:textId="77777777" w:rsidR="00E90EE8" w:rsidRPr="008D6C9C" w:rsidRDefault="00E90EE8" w:rsidP="000641A2">
            <w:pPr>
              <w:pStyle w:val="JobTitleandDegree"/>
              <w:rPr>
                <w:rFonts w:ascii="Verdana" w:hAnsi="Verdana"/>
                <w:i/>
              </w:rPr>
            </w:pPr>
          </w:p>
          <w:p w14:paraId="6DE23E81" w14:textId="4C9FCF91" w:rsidR="00162A9C" w:rsidRPr="00533B58" w:rsidRDefault="00101A9A" w:rsidP="000641A2">
            <w:pPr>
              <w:pStyle w:val="Jobdescription"/>
              <w:spacing w:line="24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33B58">
              <w:rPr>
                <w:rFonts w:ascii="Verdana" w:hAnsi="Verdana"/>
                <w:b/>
                <w:bCs/>
                <w:sz w:val="20"/>
                <w:szCs w:val="20"/>
              </w:rPr>
              <w:t>During the early stage of the product, m</w:t>
            </w:r>
            <w:r w:rsidR="0028649D" w:rsidRPr="00533B58">
              <w:rPr>
                <w:rFonts w:ascii="Verdana" w:hAnsi="Verdana"/>
                <w:b/>
                <w:bCs/>
                <w:sz w:val="20"/>
                <w:szCs w:val="20"/>
              </w:rPr>
              <w:t xml:space="preserve">y </w:t>
            </w:r>
            <w:r w:rsidR="00BF29A7">
              <w:rPr>
                <w:rFonts w:ascii="Verdana" w:hAnsi="Verdana"/>
                <w:b/>
                <w:bCs/>
                <w:sz w:val="20"/>
                <w:szCs w:val="20"/>
              </w:rPr>
              <w:t>contribution</w:t>
            </w:r>
            <w:r w:rsidR="0028649D" w:rsidRPr="00533B58">
              <w:rPr>
                <w:rFonts w:ascii="Verdana" w:hAnsi="Verdana"/>
                <w:b/>
                <w:bCs/>
                <w:sz w:val="20"/>
                <w:szCs w:val="20"/>
              </w:rPr>
              <w:t xml:space="preserve"> include</w:t>
            </w:r>
            <w:r w:rsidRPr="00533B58">
              <w:rPr>
                <w:rFonts w:ascii="Verdana" w:hAnsi="Verdana"/>
                <w:b/>
                <w:bCs/>
                <w:sz w:val="20"/>
                <w:szCs w:val="20"/>
              </w:rPr>
              <w:t>d</w:t>
            </w:r>
            <w:r w:rsidR="0026116A">
              <w:rPr>
                <w:rFonts w:ascii="Verdana" w:hAnsi="Verdana"/>
                <w:b/>
                <w:bCs/>
                <w:sz w:val="20"/>
                <w:szCs w:val="20"/>
              </w:rPr>
              <w:t>, but not limited to</w:t>
            </w:r>
            <w:r w:rsidR="0028649D" w:rsidRPr="00533B58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  <w:p w14:paraId="6228DBFA" w14:textId="4083AC79" w:rsidR="00BD0C9F" w:rsidRDefault="00101A9A" w:rsidP="000641A2">
            <w:pPr>
              <w:pStyle w:val="Jobdescription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  <w:r w:rsidR="00162A9C">
              <w:rPr>
                <w:rFonts w:ascii="Verdana" w:hAnsi="Verdana"/>
                <w:sz w:val="20"/>
                <w:szCs w:val="20"/>
              </w:rPr>
              <w:t xml:space="preserve"> Prepar</w:t>
            </w:r>
            <w:r w:rsidR="006B4945">
              <w:rPr>
                <w:rFonts w:ascii="Verdana" w:hAnsi="Verdana"/>
                <w:sz w:val="20"/>
                <w:szCs w:val="20"/>
              </w:rPr>
              <w:t>ing</w:t>
            </w:r>
            <w:r w:rsidR="00162A9C">
              <w:rPr>
                <w:rFonts w:ascii="Verdana" w:hAnsi="Verdana"/>
                <w:sz w:val="20"/>
                <w:szCs w:val="20"/>
              </w:rPr>
              <w:t xml:space="preserve"> and align</w:t>
            </w:r>
            <w:r w:rsidR="006B4945">
              <w:rPr>
                <w:rFonts w:ascii="Verdana" w:hAnsi="Verdana"/>
                <w:sz w:val="20"/>
                <w:szCs w:val="20"/>
              </w:rPr>
              <w:t>ing</w:t>
            </w:r>
            <w:r w:rsidR="00162A9C">
              <w:rPr>
                <w:rFonts w:ascii="Verdana" w:hAnsi="Verdana"/>
                <w:sz w:val="20"/>
                <w:szCs w:val="20"/>
              </w:rPr>
              <w:t xml:space="preserve"> with the team regarding launching </w:t>
            </w:r>
            <w:proofErr w:type="spellStart"/>
            <w:r w:rsidR="001B4984">
              <w:rPr>
                <w:rFonts w:ascii="Verdana" w:hAnsi="Verdana"/>
                <w:sz w:val="20"/>
                <w:szCs w:val="20"/>
              </w:rPr>
              <w:t>CarCompRo</w:t>
            </w:r>
            <w:proofErr w:type="spellEnd"/>
            <w:r w:rsidR="00B74EDA">
              <w:rPr>
                <w:rFonts w:ascii="Verdana" w:hAnsi="Verdana"/>
                <w:sz w:val="20"/>
                <w:szCs w:val="20"/>
              </w:rPr>
              <w:t>:</w:t>
            </w:r>
            <w:r w:rsidR="00F770C9">
              <w:rPr>
                <w:rFonts w:ascii="Verdana" w:hAnsi="Verdana"/>
                <w:sz w:val="20"/>
                <w:szCs w:val="20"/>
              </w:rPr>
              <w:t xml:space="preserve"> market and competition analysis,</w:t>
            </w:r>
            <w:r w:rsidR="00B74EDA">
              <w:rPr>
                <w:rFonts w:ascii="Verdana" w:hAnsi="Verdana"/>
                <w:sz w:val="20"/>
                <w:szCs w:val="20"/>
              </w:rPr>
              <w:t xml:space="preserve"> align </w:t>
            </w:r>
            <w:r w:rsidR="00BF29A7">
              <w:rPr>
                <w:rFonts w:ascii="Verdana" w:hAnsi="Verdana"/>
                <w:sz w:val="20"/>
                <w:szCs w:val="20"/>
              </w:rPr>
              <w:t>global strategies</w:t>
            </w:r>
            <w:r w:rsidR="00B74EDA">
              <w:rPr>
                <w:rFonts w:ascii="Verdana" w:hAnsi="Verdana"/>
                <w:sz w:val="20"/>
                <w:szCs w:val="20"/>
              </w:rPr>
              <w:t xml:space="preserve"> to local market: define commissioning strategy for partners</w:t>
            </w:r>
            <w:r w:rsidR="00BF29A7">
              <w:rPr>
                <w:rFonts w:ascii="Verdana" w:hAnsi="Verdana"/>
                <w:sz w:val="20"/>
                <w:szCs w:val="20"/>
              </w:rPr>
              <w:t xml:space="preserve">, set up </w:t>
            </w:r>
            <w:proofErr w:type="gramStart"/>
            <w:r w:rsidR="00BF29A7">
              <w:rPr>
                <w:rFonts w:ascii="Verdana" w:hAnsi="Verdana"/>
                <w:sz w:val="20"/>
                <w:szCs w:val="20"/>
              </w:rPr>
              <w:t>couriers</w:t>
            </w:r>
            <w:proofErr w:type="gramEnd"/>
            <w:r w:rsidR="00BF29A7">
              <w:rPr>
                <w:rFonts w:ascii="Verdana" w:hAnsi="Verdana"/>
                <w:sz w:val="20"/>
                <w:szCs w:val="20"/>
              </w:rPr>
              <w:t xml:space="preserve"> strategy pricing</w:t>
            </w:r>
            <w:r w:rsidR="00BD0C9F">
              <w:rPr>
                <w:rFonts w:ascii="Verdana" w:hAnsi="Verdana"/>
                <w:sz w:val="20"/>
                <w:szCs w:val="20"/>
              </w:rPr>
              <w:t>;</w:t>
            </w:r>
          </w:p>
          <w:p w14:paraId="020EE192" w14:textId="13A3AD14" w:rsidR="006113DC" w:rsidRDefault="00BD0C9F" w:rsidP="000641A2">
            <w:pPr>
              <w:pStyle w:val="Jobdescription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6B4945">
              <w:rPr>
                <w:rFonts w:ascii="Verdana" w:hAnsi="Verdana"/>
                <w:sz w:val="20"/>
                <w:szCs w:val="20"/>
              </w:rPr>
              <w:t>Adapting</w:t>
            </w:r>
            <w:r>
              <w:rPr>
                <w:rFonts w:ascii="Verdana" w:hAnsi="Verdana"/>
                <w:sz w:val="20"/>
                <w:szCs w:val="20"/>
              </w:rPr>
              <w:t xml:space="preserve"> the product </w:t>
            </w:r>
            <w:r w:rsidR="006113DC">
              <w:rPr>
                <w:rFonts w:ascii="Verdana" w:hAnsi="Verdana"/>
                <w:sz w:val="20"/>
                <w:szCs w:val="20"/>
              </w:rPr>
              <w:t>with the local market (translat</w:t>
            </w:r>
            <w:r w:rsidR="00F770C9">
              <w:rPr>
                <w:rFonts w:ascii="Verdana" w:hAnsi="Verdana"/>
                <w:sz w:val="20"/>
                <w:szCs w:val="20"/>
              </w:rPr>
              <w:t xml:space="preserve">e and </w:t>
            </w:r>
            <w:r w:rsidR="006113DC">
              <w:rPr>
                <w:rFonts w:ascii="Verdana" w:hAnsi="Verdana"/>
                <w:sz w:val="20"/>
                <w:szCs w:val="20"/>
              </w:rPr>
              <w:t xml:space="preserve">add </w:t>
            </w:r>
            <w:r w:rsidR="006B4945">
              <w:rPr>
                <w:rFonts w:ascii="Verdana" w:hAnsi="Verdana"/>
                <w:sz w:val="20"/>
                <w:szCs w:val="20"/>
              </w:rPr>
              <w:t xml:space="preserve">local </w:t>
            </w:r>
            <w:r w:rsidR="006113DC">
              <w:rPr>
                <w:rFonts w:ascii="Verdana" w:hAnsi="Verdana"/>
                <w:sz w:val="20"/>
                <w:szCs w:val="20"/>
              </w:rPr>
              <w:t>features</w:t>
            </w:r>
            <w:r w:rsidR="0026116A">
              <w:rPr>
                <w:rFonts w:ascii="Verdana" w:hAnsi="Verdana"/>
                <w:sz w:val="20"/>
                <w:szCs w:val="20"/>
              </w:rPr>
              <w:t xml:space="preserve">, establish delivery strategy (radius, pricing </w:t>
            </w:r>
            <w:r w:rsidR="00C4722A">
              <w:rPr>
                <w:rFonts w:ascii="Verdana" w:hAnsi="Verdana"/>
                <w:sz w:val="20"/>
                <w:szCs w:val="20"/>
              </w:rPr>
              <w:t>plan</w:t>
            </w:r>
            <w:r w:rsidR="0026116A">
              <w:rPr>
                <w:rFonts w:ascii="Verdana" w:hAnsi="Verdana"/>
                <w:sz w:val="20"/>
                <w:szCs w:val="20"/>
              </w:rPr>
              <w:t xml:space="preserve"> for customers</w:t>
            </w:r>
            <w:proofErr w:type="gramStart"/>
            <w:r w:rsidR="0026116A">
              <w:rPr>
                <w:rFonts w:ascii="Verdana" w:hAnsi="Verdana"/>
                <w:sz w:val="20"/>
                <w:szCs w:val="20"/>
              </w:rPr>
              <w:t>)</w:t>
            </w:r>
            <w:r w:rsidR="006113DC">
              <w:rPr>
                <w:rFonts w:ascii="Verdana" w:hAnsi="Verdana"/>
                <w:sz w:val="20"/>
                <w:szCs w:val="20"/>
              </w:rPr>
              <w:t>;</w:t>
            </w:r>
            <w:proofErr w:type="gramEnd"/>
          </w:p>
          <w:p w14:paraId="69477510" w14:textId="33751BC5" w:rsidR="006113DC" w:rsidRDefault="006113DC" w:rsidP="000641A2">
            <w:pPr>
              <w:pStyle w:val="Jobdescription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 Creat</w:t>
            </w:r>
            <w:r w:rsidR="006B4945">
              <w:rPr>
                <w:rFonts w:ascii="Verdana" w:hAnsi="Verdana"/>
                <w:sz w:val="20"/>
                <w:szCs w:val="20"/>
              </w:rPr>
              <w:t>ing</w:t>
            </w:r>
            <w:r>
              <w:rPr>
                <w:rFonts w:ascii="Verdana" w:hAnsi="Verdana"/>
                <w:sz w:val="20"/>
                <w:szCs w:val="20"/>
              </w:rPr>
              <w:t xml:space="preserve"> and implement</w:t>
            </w:r>
            <w:r w:rsidR="006B4945">
              <w:rPr>
                <w:rFonts w:ascii="Verdana" w:hAnsi="Verdana"/>
                <w:sz w:val="20"/>
                <w:szCs w:val="20"/>
              </w:rPr>
              <w:t>ing the</w:t>
            </w:r>
            <w:r>
              <w:rPr>
                <w:rFonts w:ascii="Verdana" w:hAnsi="Verdana"/>
                <w:sz w:val="20"/>
                <w:szCs w:val="20"/>
              </w:rPr>
              <w:t xml:space="preserve"> sales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strategy;</w:t>
            </w:r>
            <w:proofErr w:type="gramEnd"/>
          </w:p>
          <w:p w14:paraId="3D18239E" w14:textId="5FF71ED2" w:rsidR="0040608F" w:rsidRDefault="006113DC" w:rsidP="000641A2">
            <w:pPr>
              <w:pStyle w:val="Jobdescription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 Establish</w:t>
            </w:r>
            <w:r w:rsidR="006B4945">
              <w:rPr>
                <w:rFonts w:ascii="Verdana" w:hAnsi="Verdana"/>
                <w:sz w:val="20"/>
                <w:szCs w:val="20"/>
              </w:rPr>
              <w:t>ing</w:t>
            </w:r>
            <w:r>
              <w:rPr>
                <w:rFonts w:ascii="Verdana" w:hAnsi="Verdana"/>
                <w:sz w:val="20"/>
                <w:szCs w:val="20"/>
              </w:rPr>
              <w:t xml:space="preserve"> and monitor</w:t>
            </w:r>
            <w:r w:rsidR="006B4945">
              <w:rPr>
                <w:rFonts w:ascii="Verdana" w:hAnsi="Verdana"/>
                <w:sz w:val="20"/>
                <w:szCs w:val="20"/>
              </w:rPr>
              <w:t>ing</w:t>
            </w:r>
            <w:r>
              <w:rPr>
                <w:rFonts w:ascii="Verdana" w:hAnsi="Verdana"/>
                <w:sz w:val="20"/>
                <w:szCs w:val="20"/>
              </w:rPr>
              <w:t xml:space="preserve"> operational procedures</w:t>
            </w:r>
            <w:r w:rsidR="0040608F">
              <w:rPr>
                <w:rFonts w:ascii="Verdana" w:hAnsi="Verdana"/>
                <w:sz w:val="20"/>
                <w:szCs w:val="20"/>
              </w:rPr>
              <w:t xml:space="preserve"> prior and throughout the launch.</w:t>
            </w:r>
          </w:p>
          <w:p w14:paraId="266657E6" w14:textId="6C9318E2" w:rsidR="003C3E61" w:rsidRDefault="003C3E61" w:rsidP="000641A2">
            <w:pPr>
              <w:pStyle w:val="Jobdescription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- Manage </w:t>
            </w:r>
            <w:r w:rsidR="00B646A5">
              <w:rPr>
                <w:rFonts w:ascii="Verdana" w:hAnsi="Verdana"/>
                <w:sz w:val="20"/>
                <w:szCs w:val="20"/>
              </w:rPr>
              <w:t>a</w:t>
            </w:r>
            <w:r>
              <w:rPr>
                <w:rFonts w:ascii="Verdana" w:hAnsi="Verdana"/>
                <w:sz w:val="20"/>
                <w:szCs w:val="20"/>
              </w:rPr>
              <w:t xml:space="preserve"> portfolio of clients</w:t>
            </w:r>
            <w:r w:rsidR="00B646A5">
              <w:rPr>
                <w:rFonts w:ascii="Verdana" w:hAnsi="Verdana"/>
                <w:sz w:val="20"/>
                <w:szCs w:val="20"/>
              </w:rPr>
              <w:t xml:space="preserve"> and lay the foundation of the account </w:t>
            </w:r>
            <w:r w:rsidR="008A4A3E">
              <w:rPr>
                <w:rFonts w:ascii="Verdana" w:hAnsi="Verdana"/>
                <w:sz w:val="20"/>
                <w:szCs w:val="20"/>
              </w:rPr>
              <w:t xml:space="preserve">management </w:t>
            </w:r>
            <w:proofErr w:type="gramStart"/>
            <w:r w:rsidR="008A4A3E">
              <w:rPr>
                <w:rFonts w:ascii="Verdana" w:hAnsi="Verdana"/>
                <w:sz w:val="20"/>
                <w:szCs w:val="20"/>
              </w:rPr>
              <w:t>processes:</w:t>
            </w:r>
            <w:proofErr w:type="gramEnd"/>
            <w:r w:rsidR="008A4A3E">
              <w:rPr>
                <w:rFonts w:ascii="Verdana" w:hAnsi="Verdana"/>
                <w:sz w:val="20"/>
                <w:szCs w:val="20"/>
              </w:rPr>
              <w:t xml:space="preserve"> tracking files, campaigns plans</w:t>
            </w:r>
            <w:r w:rsidR="00F67D41">
              <w:rPr>
                <w:rFonts w:ascii="Verdana" w:hAnsi="Verdana"/>
                <w:sz w:val="20"/>
                <w:szCs w:val="20"/>
              </w:rPr>
              <w:t>, negotiate better partnerships terms.</w:t>
            </w:r>
          </w:p>
          <w:p w14:paraId="6B0C1803" w14:textId="2245C26D" w:rsidR="000D02B0" w:rsidRDefault="0040608F" w:rsidP="000641A2">
            <w:pPr>
              <w:pStyle w:val="Jobdescription"/>
              <w:spacing w:before="240" w:line="24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33B58">
              <w:rPr>
                <w:rFonts w:ascii="Verdana" w:hAnsi="Verdana"/>
                <w:b/>
                <w:bCs/>
                <w:sz w:val="20"/>
                <w:szCs w:val="20"/>
              </w:rPr>
              <w:t xml:space="preserve">Now, my </w:t>
            </w:r>
            <w:r w:rsidR="000D02B0">
              <w:rPr>
                <w:rFonts w:ascii="Verdana" w:hAnsi="Verdana"/>
                <w:b/>
                <w:bCs/>
                <w:sz w:val="20"/>
                <w:szCs w:val="20"/>
              </w:rPr>
              <w:t>contribution</w:t>
            </w:r>
            <w:r w:rsidRPr="00533B58">
              <w:rPr>
                <w:rFonts w:ascii="Verdana" w:hAnsi="Verdana"/>
                <w:b/>
                <w:bCs/>
                <w:sz w:val="20"/>
                <w:szCs w:val="20"/>
              </w:rPr>
              <w:t xml:space="preserve"> includes:</w:t>
            </w:r>
          </w:p>
          <w:p w14:paraId="68C7522F" w14:textId="7F661DF4" w:rsidR="00E90EE8" w:rsidRPr="000D02B0" w:rsidRDefault="0028649D" w:rsidP="000641A2">
            <w:pPr>
              <w:pStyle w:val="Jobdescription"/>
              <w:spacing w:before="240" w:line="24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8649D">
              <w:rPr>
                <w:rFonts w:ascii="Verdana" w:hAnsi="Verdana"/>
                <w:sz w:val="20"/>
                <w:szCs w:val="20"/>
              </w:rPr>
              <w:br/>
              <w:t>- Creat</w:t>
            </w:r>
            <w:r w:rsidR="00C23C65">
              <w:rPr>
                <w:rFonts w:ascii="Verdana" w:hAnsi="Verdana"/>
                <w:sz w:val="20"/>
                <w:szCs w:val="20"/>
              </w:rPr>
              <w:t>ing</w:t>
            </w:r>
            <w:r w:rsidRPr="0028649D">
              <w:rPr>
                <w:rFonts w:ascii="Verdana" w:hAnsi="Verdana"/>
                <w:sz w:val="20"/>
                <w:szCs w:val="20"/>
              </w:rPr>
              <w:t xml:space="preserve"> strategies to grow volumes in a competitive industry </w:t>
            </w:r>
            <w:r w:rsidR="001C5E3B">
              <w:rPr>
                <w:rFonts w:ascii="Verdana" w:hAnsi="Verdana"/>
                <w:sz w:val="20"/>
                <w:szCs w:val="20"/>
              </w:rPr>
              <w:t>considering the</w:t>
            </w:r>
            <w:r w:rsidRPr="0028649D">
              <w:rPr>
                <w:rFonts w:ascii="Verdana" w:hAnsi="Verdana"/>
                <w:sz w:val="20"/>
                <w:szCs w:val="20"/>
              </w:rPr>
              <w:t xml:space="preserve"> challenging </w:t>
            </w:r>
            <w:r w:rsidR="001C5E3B">
              <w:rPr>
                <w:rFonts w:ascii="Verdana" w:hAnsi="Verdana"/>
                <w:sz w:val="20"/>
                <w:szCs w:val="20"/>
              </w:rPr>
              <w:t>environment</w:t>
            </w:r>
            <w:r w:rsidR="000D02B0">
              <w:rPr>
                <w:rFonts w:ascii="Verdana" w:hAnsi="Verdana"/>
                <w:sz w:val="20"/>
                <w:szCs w:val="20"/>
              </w:rPr>
              <w:t>: strong competition,</w:t>
            </w:r>
            <w:r w:rsidR="002A7D4C">
              <w:rPr>
                <w:rFonts w:ascii="Verdana" w:hAnsi="Verdana"/>
                <w:sz w:val="20"/>
                <w:szCs w:val="20"/>
              </w:rPr>
              <w:t xml:space="preserve"> socio-economic </w:t>
            </w:r>
            <w:r w:rsidR="00F07D28">
              <w:rPr>
                <w:rFonts w:ascii="Verdana" w:hAnsi="Verdana"/>
                <w:sz w:val="20"/>
                <w:szCs w:val="20"/>
              </w:rPr>
              <w:t>context</w:t>
            </w:r>
            <w:r w:rsidRPr="0028649D">
              <w:rPr>
                <w:rFonts w:ascii="Verdana" w:hAnsi="Verdana"/>
                <w:sz w:val="20"/>
                <w:szCs w:val="20"/>
              </w:rPr>
              <w:t>;</w:t>
            </w:r>
            <w:r w:rsidRPr="0028649D">
              <w:rPr>
                <w:rFonts w:ascii="Verdana" w:hAnsi="Verdana"/>
                <w:sz w:val="20"/>
                <w:szCs w:val="20"/>
              </w:rPr>
              <w:br/>
              <w:t>- Collaborat</w:t>
            </w:r>
            <w:r w:rsidR="00C23C65">
              <w:rPr>
                <w:rFonts w:ascii="Verdana" w:hAnsi="Verdana"/>
                <w:sz w:val="20"/>
                <w:szCs w:val="20"/>
              </w:rPr>
              <w:t>ing</w:t>
            </w:r>
            <w:r w:rsidRPr="0028649D">
              <w:rPr>
                <w:rFonts w:ascii="Verdana" w:hAnsi="Verdana"/>
                <w:sz w:val="20"/>
                <w:szCs w:val="20"/>
              </w:rPr>
              <w:t xml:space="preserve"> with the sales team by identifying new business opportunities;</w:t>
            </w:r>
            <w:r w:rsidRPr="0028649D">
              <w:rPr>
                <w:rFonts w:ascii="Verdana" w:hAnsi="Verdana"/>
                <w:sz w:val="20"/>
                <w:szCs w:val="20"/>
              </w:rPr>
              <w:br/>
              <w:t>- Analyz</w:t>
            </w:r>
            <w:r w:rsidR="00C23C65">
              <w:rPr>
                <w:rFonts w:ascii="Verdana" w:hAnsi="Verdana"/>
                <w:sz w:val="20"/>
                <w:szCs w:val="20"/>
              </w:rPr>
              <w:t>ing</w:t>
            </w:r>
            <w:r w:rsidRPr="0028649D">
              <w:rPr>
                <w:rFonts w:ascii="Verdana" w:hAnsi="Verdana"/>
                <w:sz w:val="20"/>
                <w:szCs w:val="20"/>
              </w:rPr>
              <w:t xml:space="preserve"> data – monitor portfolio engagement, quality and utilization metrics and ensure a great experience for both restaurant managers and eaters;</w:t>
            </w:r>
            <w:r w:rsidRPr="0028649D">
              <w:rPr>
                <w:rFonts w:ascii="Verdana" w:hAnsi="Verdana"/>
                <w:sz w:val="20"/>
                <w:szCs w:val="20"/>
              </w:rPr>
              <w:br/>
              <w:t xml:space="preserve">- </w:t>
            </w:r>
            <w:r w:rsidR="00F93C15">
              <w:rPr>
                <w:rFonts w:ascii="Verdana" w:hAnsi="Verdana"/>
                <w:sz w:val="20"/>
                <w:szCs w:val="20"/>
              </w:rPr>
              <w:t>Collecting and providing</w:t>
            </w:r>
            <w:r w:rsidRPr="0028649D">
              <w:rPr>
                <w:rFonts w:ascii="Verdana" w:hAnsi="Verdana"/>
                <w:sz w:val="20"/>
                <w:szCs w:val="20"/>
              </w:rPr>
              <w:t xml:space="preserve"> market feedback to the product team regarding Bolt Food</w:t>
            </w:r>
            <w:r w:rsidR="004226CF">
              <w:rPr>
                <w:rFonts w:ascii="Verdana" w:hAnsi="Verdana"/>
                <w:sz w:val="20"/>
                <w:szCs w:val="20"/>
              </w:rPr>
              <w:t xml:space="preserve"> app and internal systems</w:t>
            </w:r>
            <w:r w:rsidR="001C5E3B">
              <w:rPr>
                <w:rFonts w:ascii="Verdana" w:hAnsi="Verdana"/>
                <w:sz w:val="20"/>
                <w:szCs w:val="20"/>
              </w:rPr>
              <w:t xml:space="preserve"> and actively </w:t>
            </w:r>
            <w:proofErr w:type="spellStart"/>
            <w:r w:rsidR="001C5E3B">
              <w:rPr>
                <w:rFonts w:ascii="Verdana" w:hAnsi="Verdana"/>
                <w:sz w:val="20"/>
                <w:szCs w:val="20"/>
              </w:rPr>
              <w:t>involve</w:t>
            </w:r>
            <w:proofErr w:type="spellEnd"/>
            <w:r w:rsidR="001C5E3B">
              <w:rPr>
                <w:rFonts w:ascii="Verdana" w:hAnsi="Verdana"/>
                <w:sz w:val="20"/>
                <w:szCs w:val="20"/>
              </w:rPr>
              <w:t xml:space="preserve"> in solving the issues</w:t>
            </w:r>
            <w:r w:rsidR="004226CF">
              <w:rPr>
                <w:rFonts w:ascii="Verdana" w:hAnsi="Verdana"/>
                <w:sz w:val="20"/>
                <w:szCs w:val="20"/>
              </w:rPr>
              <w:t>;</w:t>
            </w:r>
          </w:p>
          <w:p w14:paraId="0F20D6DE" w14:textId="233B94F9" w:rsidR="00E90EE8" w:rsidRDefault="00E90EE8" w:rsidP="000641A2">
            <w:pPr>
              <w:pStyle w:val="Jobdescription"/>
              <w:rPr>
                <w:rFonts w:ascii="Verdana" w:hAnsi="Verdana"/>
                <w:sz w:val="20"/>
                <w:szCs w:val="20"/>
              </w:rPr>
            </w:pPr>
          </w:p>
          <w:p w14:paraId="00D65E1D" w14:textId="4106F84E" w:rsidR="00CF2B55" w:rsidRDefault="00CF2B55" w:rsidP="000641A2">
            <w:pPr>
              <w:pStyle w:val="Jobdescription"/>
              <w:rPr>
                <w:rFonts w:ascii="Verdana" w:hAnsi="Verdana"/>
                <w:sz w:val="20"/>
                <w:szCs w:val="20"/>
              </w:rPr>
            </w:pPr>
          </w:p>
          <w:p w14:paraId="25753D6A" w14:textId="77777777" w:rsidR="00CF2B55" w:rsidRDefault="00CF2B55" w:rsidP="000641A2">
            <w:pPr>
              <w:pStyle w:val="JobTitleandDegree"/>
              <w:rPr>
                <w:rFonts w:ascii="Verdana" w:hAnsi="Verdana"/>
              </w:rPr>
            </w:pPr>
          </w:p>
          <w:p w14:paraId="7EBF6539" w14:textId="0E980B77" w:rsidR="00213237" w:rsidRDefault="00CF2B55" w:rsidP="000641A2">
            <w:pPr>
              <w:pStyle w:val="JobTitleandDegree"/>
              <w:rPr>
                <w:rStyle w:val="CompanyName"/>
              </w:rPr>
            </w:pPr>
            <w:r w:rsidRPr="008D6C9C">
              <w:rPr>
                <w:rFonts w:ascii="Verdana" w:hAnsi="Verdan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28298941" wp14:editId="7BB3E87B">
                      <wp:simplePos x="0" y="0"/>
                      <wp:positionH relativeFrom="margin">
                        <wp:posOffset>-240030</wp:posOffset>
                      </wp:positionH>
                      <wp:positionV relativeFrom="paragraph">
                        <wp:posOffset>-33020</wp:posOffset>
                      </wp:positionV>
                      <wp:extent cx="7205345" cy="9429750"/>
                      <wp:effectExtent l="0" t="0" r="0" b="0"/>
                      <wp:wrapNone/>
                      <wp:docPr id="3" name="Rectangle 5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205345" cy="9429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9D4DB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73D5E5" id="Rectangle 58" o:spid="_x0000_s1026" alt="&quot;&quot;" style="position:absolute;margin-left:-18.9pt;margin-top:-2.6pt;width:567.35pt;height:742.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" fillcolor="#a9d4db" stroked="f">
                      <w10:wrap anchorx="margin"/>
                    </v:rect>
                  </w:pict>
                </mc:Fallback>
              </mc:AlternateContent>
            </w:r>
            <w:r w:rsidR="00213237" w:rsidRPr="008D6C9C">
              <w:rPr>
                <w:rFonts w:ascii="Verdana" w:hAnsi="Verdana"/>
              </w:rPr>
              <w:t>Octo</w:t>
            </w:r>
            <w:r w:rsidR="006C39CA">
              <w:rPr>
                <w:rFonts w:ascii="Verdana" w:hAnsi="Verdana"/>
              </w:rPr>
              <w:t>ber</w:t>
            </w:r>
            <w:r w:rsidR="00213237" w:rsidRPr="008D6C9C">
              <w:rPr>
                <w:rFonts w:ascii="Verdana" w:hAnsi="Verdana"/>
              </w:rPr>
              <w:t xml:space="preserve"> 2019 – </w:t>
            </w:r>
            <w:r w:rsidR="006C39CA">
              <w:rPr>
                <w:rFonts w:ascii="Verdana" w:hAnsi="Verdana"/>
              </w:rPr>
              <w:t>July</w:t>
            </w:r>
            <w:r w:rsidR="00213237" w:rsidRPr="008D6C9C">
              <w:rPr>
                <w:rFonts w:ascii="Verdana" w:hAnsi="Verdana"/>
              </w:rPr>
              <w:t xml:space="preserve"> 2020</w:t>
            </w:r>
            <w:r w:rsidR="00DD38B8" w:rsidRPr="008D6C9C">
              <w:rPr>
                <w:rFonts w:ascii="Verdana" w:hAnsi="Verdana"/>
              </w:rPr>
              <w:t xml:space="preserve"> </w:t>
            </w:r>
            <w:r w:rsidR="00004D8E">
              <w:rPr>
                <w:rFonts w:ascii="Verdana" w:hAnsi="Verdana"/>
              </w:rPr>
              <w:t>–</w:t>
            </w:r>
            <w:r w:rsidR="006C39CA">
              <w:rPr>
                <w:rStyle w:val="CompanyName"/>
              </w:rPr>
              <w:t>Operations</w:t>
            </w:r>
            <w:r w:rsidR="00004D8E">
              <w:rPr>
                <w:rStyle w:val="CompanyName"/>
              </w:rPr>
              <w:t xml:space="preserve"> Specialist</w:t>
            </w:r>
          </w:p>
          <w:p w14:paraId="637D6D92" w14:textId="6BC563F1" w:rsidR="00E90EE8" w:rsidRPr="008D6C9C" w:rsidRDefault="00E90EE8" w:rsidP="000641A2">
            <w:pPr>
              <w:pStyle w:val="JobTitleandDegree"/>
              <w:rPr>
                <w:rFonts w:ascii="Verdana" w:hAnsi="Verdana"/>
              </w:rPr>
            </w:pPr>
          </w:p>
          <w:p w14:paraId="5064FFE9" w14:textId="02993FD4" w:rsidR="00DA6DAA" w:rsidRDefault="003A1A2B" w:rsidP="000641A2">
            <w:pPr>
              <w:pStyle w:val="Jobdescription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A6DAA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>Main responsibilities included:</w:t>
            </w:r>
          </w:p>
          <w:p w14:paraId="381FBF6E" w14:textId="00A76309" w:rsidR="00FC49E3" w:rsidRPr="008D6C9C" w:rsidRDefault="00DA6DAA" w:rsidP="000641A2">
            <w:pPr>
              <w:pStyle w:val="Jobdescription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3A1A2B" w:rsidRPr="003A1A2B">
              <w:rPr>
                <w:rFonts w:ascii="Verdana" w:hAnsi="Verdana"/>
                <w:sz w:val="20"/>
                <w:szCs w:val="20"/>
              </w:rPr>
              <w:t>Support</w:t>
            </w:r>
            <w:r w:rsidR="00C23C65">
              <w:rPr>
                <w:rFonts w:ascii="Verdana" w:hAnsi="Verdana"/>
                <w:sz w:val="20"/>
                <w:szCs w:val="20"/>
              </w:rPr>
              <w:t>ing</w:t>
            </w:r>
            <w:r w:rsidR="003A1A2B" w:rsidRPr="003A1A2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="001B4984">
              <w:rPr>
                <w:rFonts w:ascii="Verdana" w:hAnsi="Verdana"/>
                <w:sz w:val="20"/>
                <w:szCs w:val="20"/>
              </w:rPr>
              <w:t>CarCompRo</w:t>
            </w:r>
            <w:r w:rsidR="003A1A2B" w:rsidRPr="003A1A2B">
              <w:rPr>
                <w:rFonts w:ascii="Verdana" w:hAnsi="Verdana"/>
                <w:sz w:val="20"/>
                <w:szCs w:val="20"/>
              </w:rPr>
              <w:t>'s</w:t>
            </w:r>
            <w:proofErr w:type="spellEnd"/>
            <w:r w:rsidR="003A1A2B" w:rsidRPr="003A1A2B">
              <w:rPr>
                <w:rFonts w:ascii="Verdana" w:hAnsi="Verdana"/>
                <w:sz w:val="20"/>
                <w:szCs w:val="20"/>
              </w:rPr>
              <w:t xml:space="preserve"> ride hailing operations in Bucharest: creating and maintaining strong relationships with fleet owners (trainings, performance evaluations, </w:t>
            </w:r>
            <w:r w:rsidR="00CE1E82">
              <w:rPr>
                <w:rFonts w:ascii="Verdana" w:hAnsi="Verdana"/>
                <w:sz w:val="20"/>
                <w:szCs w:val="20"/>
              </w:rPr>
              <w:t>collect</w:t>
            </w:r>
            <w:r w:rsidR="003A1A2B" w:rsidRPr="003A1A2B">
              <w:rPr>
                <w:rFonts w:ascii="Verdana" w:hAnsi="Verdana"/>
                <w:sz w:val="20"/>
                <w:szCs w:val="20"/>
              </w:rPr>
              <w:t xml:space="preserve"> market knowledge), </w:t>
            </w:r>
            <w:r w:rsidR="00AD5A73">
              <w:rPr>
                <w:rFonts w:ascii="Verdana" w:hAnsi="Verdana"/>
                <w:sz w:val="20"/>
                <w:szCs w:val="20"/>
              </w:rPr>
              <w:t xml:space="preserve">perform </w:t>
            </w:r>
            <w:r w:rsidR="003A1A2B" w:rsidRPr="003A1A2B">
              <w:rPr>
                <w:rFonts w:ascii="Verdana" w:hAnsi="Verdana"/>
                <w:sz w:val="20"/>
                <w:szCs w:val="20"/>
              </w:rPr>
              <w:t>documentation</w:t>
            </w:r>
            <w:r w:rsidR="00AD5A73">
              <w:rPr>
                <w:rFonts w:ascii="Verdana" w:hAnsi="Verdana"/>
                <w:sz w:val="20"/>
                <w:szCs w:val="20"/>
              </w:rPr>
              <w:t xml:space="preserve"> compliance checks</w:t>
            </w:r>
            <w:r w:rsidR="003A1A2B" w:rsidRPr="003A1A2B">
              <w:rPr>
                <w:rFonts w:ascii="Verdana" w:hAnsi="Verdana"/>
                <w:sz w:val="20"/>
                <w:szCs w:val="20"/>
              </w:rPr>
              <w:t>, solve ad-hoc issues;</w:t>
            </w:r>
            <w:r w:rsidR="003A1A2B" w:rsidRPr="003A1A2B">
              <w:rPr>
                <w:rFonts w:ascii="Verdana" w:hAnsi="Verdana"/>
                <w:sz w:val="20"/>
                <w:szCs w:val="20"/>
              </w:rPr>
              <w:br/>
              <w:t>- Creat</w:t>
            </w:r>
            <w:r w:rsidR="00C23C65">
              <w:rPr>
                <w:rFonts w:ascii="Verdana" w:hAnsi="Verdana"/>
                <w:sz w:val="20"/>
                <w:szCs w:val="20"/>
              </w:rPr>
              <w:t>ing</w:t>
            </w:r>
            <w:r w:rsidR="003A1A2B" w:rsidRPr="003A1A2B">
              <w:rPr>
                <w:rFonts w:ascii="Verdana" w:hAnsi="Verdana"/>
                <w:sz w:val="20"/>
                <w:szCs w:val="20"/>
              </w:rPr>
              <w:t xml:space="preserve"> and improve processes</w:t>
            </w:r>
            <w:r w:rsidR="00CE1E82">
              <w:rPr>
                <w:rFonts w:ascii="Verdana" w:hAnsi="Verdana"/>
                <w:sz w:val="20"/>
                <w:szCs w:val="20"/>
              </w:rPr>
              <w:t>:</w:t>
            </w:r>
            <w:r w:rsidR="00C304A1">
              <w:rPr>
                <w:rFonts w:ascii="Verdana" w:hAnsi="Verdana"/>
                <w:sz w:val="20"/>
                <w:szCs w:val="20"/>
              </w:rPr>
              <w:t xml:space="preserve"> </w:t>
            </w:r>
            <w:r w:rsidR="000A072A">
              <w:rPr>
                <w:rFonts w:ascii="Verdana" w:hAnsi="Verdana"/>
                <w:sz w:val="20"/>
                <w:szCs w:val="20"/>
              </w:rPr>
              <w:t>for tasks with months of backlog I created clear procedures and tracking files</w:t>
            </w:r>
            <w:r w:rsidR="003A1A2B" w:rsidRPr="003A1A2B">
              <w:rPr>
                <w:rFonts w:ascii="Verdana" w:hAnsi="Verdana"/>
                <w:sz w:val="20"/>
                <w:szCs w:val="20"/>
              </w:rPr>
              <w:t>;</w:t>
            </w:r>
            <w:r w:rsidR="003A1A2B" w:rsidRPr="003A1A2B">
              <w:rPr>
                <w:rFonts w:ascii="Verdana" w:hAnsi="Verdana"/>
                <w:sz w:val="20"/>
                <w:szCs w:val="20"/>
              </w:rPr>
              <w:br/>
              <w:t>- Analyz</w:t>
            </w:r>
            <w:r w:rsidR="00C23C65">
              <w:rPr>
                <w:rFonts w:ascii="Verdana" w:hAnsi="Verdana"/>
                <w:sz w:val="20"/>
                <w:szCs w:val="20"/>
              </w:rPr>
              <w:t>ing</w:t>
            </w:r>
            <w:r w:rsidR="003A1A2B" w:rsidRPr="003A1A2B">
              <w:rPr>
                <w:rFonts w:ascii="Verdana" w:hAnsi="Verdana"/>
                <w:sz w:val="20"/>
                <w:szCs w:val="20"/>
              </w:rPr>
              <w:t xml:space="preserve"> data: monitor metrics, assess the supply needed across multiple cities, considering several external factors</w:t>
            </w:r>
            <w:r w:rsidR="003A1A2B">
              <w:rPr>
                <w:rFonts w:ascii="Verdana" w:hAnsi="Verdana"/>
                <w:sz w:val="20"/>
                <w:szCs w:val="20"/>
              </w:rPr>
              <w:t>.</w:t>
            </w:r>
          </w:p>
          <w:p w14:paraId="34FFA82B" w14:textId="2F17F8B2" w:rsidR="00FC49E3" w:rsidRPr="005F3BC7" w:rsidRDefault="00AB0853" w:rsidP="000641A2">
            <w:pPr>
              <w:pStyle w:val="DateRange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5F3BC7">
              <w:rPr>
                <w:rFonts w:ascii="Verdana" w:hAnsi="Verdana"/>
                <w:b/>
                <w:bCs/>
                <w:sz w:val="28"/>
                <w:szCs w:val="28"/>
              </w:rPr>
              <w:t xml:space="preserve">Cameron </w:t>
            </w:r>
            <w:r w:rsidR="001B4984">
              <w:rPr>
                <w:rFonts w:ascii="Verdana" w:hAnsi="Verdana"/>
                <w:b/>
                <w:bCs/>
                <w:sz w:val="28"/>
                <w:szCs w:val="28"/>
              </w:rPr>
              <w:t>Coast</w:t>
            </w:r>
          </w:p>
          <w:p w14:paraId="4EE33EDB" w14:textId="317EBD0B" w:rsidR="00FC49E3" w:rsidRPr="00826E8A" w:rsidRDefault="006C39CA" w:rsidP="000641A2">
            <w:pPr>
              <w:pStyle w:val="JobTitleandDegree"/>
              <w:rPr>
                <w:rStyle w:val="CompanyName"/>
                <w:i w:val="0"/>
                <w:iCs/>
              </w:rPr>
            </w:pPr>
            <w:r>
              <w:rPr>
                <w:rFonts w:ascii="Verdana" w:hAnsi="Verdana"/>
              </w:rPr>
              <w:t>July</w:t>
            </w:r>
            <w:r w:rsidR="00AB0853" w:rsidRPr="008D6C9C">
              <w:rPr>
                <w:rFonts w:ascii="Verdana" w:hAnsi="Verdana"/>
              </w:rPr>
              <w:t xml:space="preserve"> 2019 – </w:t>
            </w:r>
            <w:r>
              <w:rPr>
                <w:rFonts w:ascii="Verdana" w:hAnsi="Verdana"/>
              </w:rPr>
              <w:t>September</w:t>
            </w:r>
            <w:r w:rsidR="00AB0853" w:rsidRPr="008D6C9C">
              <w:rPr>
                <w:rFonts w:ascii="Verdana" w:hAnsi="Verdana"/>
              </w:rPr>
              <w:t xml:space="preserve"> 2019</w:t>
            </w:r>
            <w:r w:rsidR="00DD38B8" w:rsidRPr="008D6C9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–</w:t>
            </w:r>
            <w:r w:rsidR="00FC49E3" w:rsidRPr="008D6C9C">
              <w:rPr>
                <w:rFonts w:ascii="Verdana" w:hAnsi="Verdana"/>
              </w:rPr>
              <w:t xml:space="preserve"> </w:t>
            </w:r>
            <w:r w:rsidRPr="006C39CA">
              <w:rPr>
                <w:rStyle w:val="CompanyName"/>
              </w:rPr>
              <w:t>Management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Style w:val="CompanyName"/>
              </w:rPr>
              <w:t>Accountant</w:t>
            </w:r>
            <w:r w:rsidR="00826E8A">
              <w:rPr>
                <w:rStyle w:val="CompanyName"/>
              </w:rPr>
              <w:t xml:space="preserve"> </w:t>
            </w:r>
            <w:r w:rsidR="00826E8A" w:rsidRPr="00826E8A">
              <w:rPr>
                <w:rStyle w:val="CompanyName"/>
                <w:i w:val="0"/>
                <w:iCs/>
                <w:sz w:val="20"/>
                <w:szCs w:val="20"/>
              </w:rPr>
              <w:t>(temporary contract)</w:t>
            </w:r>
          </w:p>
          <w:p w14:paraId="669293C9" w14:textId="0C6D30D9" w:rsidR="0066520F" w:rsidRPr="008D6C9C" w:rsidRDefault="0066520F" w:rsidP="000641A2">
            <w:pPr>
              <w:pStyle w:val="JobTitleandDegree"/>
              <w:rPr>
                <w:rFonts w:ascii="Verdana" w:hAnsi="Verdana"/>
              </w:rPr>
            </w:pPr>
          </w:p>
          <w:p w14:paraId="4ACEF12B" w14:textId="77777777" w:rsidR="00DA6DAA" w:rsidRDefault="00DA6DAA" w:rsidP="000641A2">
            <w:pPr>
              <w:pStyle w:val="Jobdescription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A6DAA">
              <w:rPr>
                <w:rFonts w:ascii="Verdana" w:hAnsi="Verdana"/>
                <w:b/>
                <w:bCs/>
                <w:sz w:val="20"/>
                <w:szCs w:val="20"/>
              </w:rPr>
              <w:t>Main responsibilities included:</w:t>
            </w:r>
          </w:p>
          <w:p w14:paraId="4EB70D76" w14:textId="6F5D8A77" w:rsidR="008D6C9C" w:rsidRDefault="00172F96" w:rsidP="000641A2">
            <w:pPr>
              <w:pStyle w:val="Jobdescription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E90EE8" w:rsidRPr="00E90EE8">
              <w:rPr>
                <w:rFonts w:ascii="Verdana" w:hAnsi="Verdana"/>
                <w:sz w:val="20"/>
                <w:szCs w:val="20"/>
              </w:rPr>
              <w:t>Provid</w:t>
            </w:r>
            <w:r w:rsidR="00C23C65">
              <w:rPr>
                <w:rFonts w:ascii="Verdana" w:hAnsi="Verdana"/>
                <w:sz w:val="20"/>
                <w:szCs w:val="20"/>
              </w:rPr>
              <w:t>ing</w:t>
            </w:r>
            <w:r w:rsidR="00E90EE8" w:rsidRPr="00E90EE8">
              <w:rPr>
                <w:rFonts w:ascii="Verdana" w:hAnsi="Verdana"/>
                <w:sz w:val="20"/>
                <w:szCs w:val="20"/>
              </w:rPr>
              <w:t xml:space="preserve"> in depth financial analysis of P&amp;L and BS accounts, including other non-financial metric accounts;</w:t>
            </w:r>
            <w:r w:rsidR="00E90EE8" w:rsidRPr="00E90EE8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E90EE8" w:rsidRPr="00E90EE8">
              <w:rPr>
                <w:rFonts w:ascii="Verdana" w:hAnsi="Verdana"/>
                <w:sz w:val="20"/>
                <w:szCs w:val="20"/>
              </w:rPr>
              <w:t>Support</w:t>
            </w:r>
            <w:r w:rsidR="00C23C65">
              <w:rPr>
                <w:rFonts w:ascii="Verdana" w:hAnsi="Verdana"/>
                <w:sz w:val="20"/>
                <w:szCs w:val="20"/>
              </w:rPr>
              <w:t>ing</w:t>
            </w:r>
            <w:r w:rsidR="00E90EE8" w:rsidRPr="00E90EE8">
              <w:rPr>
                <w:rFonts w:ascii="Verdana" w:hAnsi="Verdana"/>
                <w:sz w:val="20"/>
                <w:szCs w:val="20"/>
              </w:rPr>
              <w:t xml:space="preserve"> the team in the day to day accounting requirements;</w:t>
            </w:r>
            <w:r w:rsidR="00E90EE8" w:rsidRPr="00E90EE8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E90EE8" w:rsidRPr="00E90EE8">
              <w:rPr>
                <w:rFonts w:ascii="Verdana" w:hAnsi="Verdana"/>
                <w:sz w:val="20"/>
                <w:szCs w:val="20"/>
              </w:rPr>
              <w:t>Analyzing actual results to reconcile financial accounts, taking responsibility for all balances and resolution of queries;</w:t>
            </w:r>
            <w:r w:rsidR="00E90EE8" w:rsidRPr="00E90EE8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E90EE8" w:rsidRPr="00E90EE8">
              <w:rPr>
                <w:rFonts w:ascii="Verdana" w:hAnsi="Verdana"/>
                <w:sz w:val="20"/>
                <w:szCs w:val="20"/>
              </w:rPr>
              <w:t xml:space="preserve">Responsibility for closing the financial books for </w:t>
            </w:r>
            <w:r w:rsidR="00826E8A">
              <w:rPr>
                <w:rFonts w:ascii="Verdana" w:hAnsi="Verdana"/>
                <w:sz w:val="20"/>
                <w:szCs w:val="20"/>
              </w:rPr>
              <w:t>the assigned</w:t>
            </w:r>
            <w:r w:rsidR="00E90EE8" w:rsidRPr="00E90EE8">
              <w:rPr>
                <w:rFonts w:ascii="Verdana" w:hAnsi="Verdana"/>
                <w:sz w:val="20"/>
                <w:szCs w:val="20"/>
              </w:rPr>
              <w:t xml:space="preserve"> markets;</w:t>
            </w:r>
            <w:r w:rsidR="00E90EE8" w:rsidRPr="00E90EE8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E90EE8" w:rsidRPr="00E90EE8">
              <w:rPr>
                <w:rFonts w:ascii="Verdana" w:hAnsi="Verdana"/>
                <w:sz w:val="20"/>
                <w:szCs w:val="20"/>
              </w:rPr>
              <w:t>Responsibility for coordination and execution of Internal and External Audit requirements;</w:t>
            </w:r>
            <w:r w:rsidR="00E90EE8" w:rsidRPr="00E90EE8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E90EE8" w:rsidRPr="00E90EE8">
              <w:rPr>
                <w:rFonts w:ascii="Verdana" w:hAnsi="Verdana"/>
                <w:sz w:val="20"/>
                <w:szCs w:val="20"/>
              </w:rPr>
              <w:t>Coordinating, generating, reviewing and distributing standard reports such as monthly financial analysis;</w:t>
            </w:r>
            <w:r w:rsidR="00E90EE8" w:rsidRPr="00E90EE8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E90EE8" w:rsidRPr="00E90EE8">
              <w:rPr>
                <w:rFonts w:ascii="Verdana" w:hAnsi="Verdana"/>
                <w:sz w:val="20"/>
                <w:szCs w:val="20"/>
              </w:rPr>
              <w:t xml:space="preserve">Actively </w:t>
            </w:r>
            <w:r w:rsidR="0066520F" w:rsidRPr="00E90EE8">
              <w:rPr>
                <w:rFonts w:ascii="Verdana" w:hAnsi="Verdana"/>
                <w:sz w:val="20"/>
                <w:szCs w:val="20"/>
              </w:rPr>
              <w:t>involv</w:t>
            </w:r>
            <w:r w:rsidR="009F78D9">
              <w:rPr>
                <w:rFonts w:ascii="Verdana" w:hAnsi="Verdana"/>
                <w:sz w:val="20"/>
                <w:szCs w:val="20"/>
              </w:rPr>
              <w:t>ing</w:t>
            </w:r>
            <w:r w:rsidR="00E90EE8" w:rsidRPr="00E90EE8">
              <w:rPr>
                <w:rFonts w:ascii="Verdana" w:hAnsi="Verdana"/>
                <w:sz w:val="20"/>
                <w:szCs w:val="20"/>
              </w:rPr>
              <w:t xml:space="preserve"> in the improvement of processes and practices.</w:t>
            </w:r>
          </w:p>
          <w:p w14:paraId="21B35A96" w14:textId="06D13F4B" w:rsidR="008D6C9C" w:rsidRDefault="008D6C9C" w:rsidP="000641A2">
            <w:pPr>
              <w:pStyle w:val="Jobdescription"/>
              <w:rPr>
                <w:rFonts w:ascii="Verdana" w:hAnsi="Verdana"/>
                <w:sz w:val="20"/>
                <w:szCs w:val="20"/>
              </w:rPr>
            </w:pPr>
          </w:p>
          <w:p w14:paraId="470F8DE3" w14:textId="203C6C26" w:rsidR="008D6C9C" w:rsidRDefault="008D6C9C" w:rsidP="000641A2">
            <w:pPr>
              <w:pStyle w:val="Jobdescription"/>
              <w:rPr>
                <w:rFonts w:ascii="Verdana" w:hAnsi="Verdana"/>
                <w:sz w:val="20"/>
                <w:szCs w:val="20"/>
              </w:rPr>
            </w:pPr>
          </w:p>
          <w:p w14:paraId="490DB762" w14:textId="595FCA89" w:rsidR="0066520F" w:rsidRDefault="0066520F" w:rsidP="000641A2">
            <w:pPr>
              <w:pStyle w:val="Jobdescription"/>
              <w:rPr>
                <w:rFonts w:ascii="Verdana" w:hAnsi="Verdana"/>
                <w:sz w:val="20"/>
                <w:szCs w:val="20"/>
              </w:rPr>
            </w:pPr>
          </w:p>
          <w:p w14:paraId="11765C27" w14:textId="34233861" w:rsidR="0066520F" w:rsidRDefault="0066520F" w:rsidP="000641A2">
            <w:pPr>
              <w:pStyle w:val="Jobdescription"/>
              <w:rPr>
                <w:rFonts w:ascii="Verdana" w:hAnsi="Verdana"/>
                <w:sz w:val="20"/>
                <w:szCs w:val="20"/>
              </w:rPr>
            </w:pPr>
          </w:p>
          <w:p w14:paraId="4636AB01" w14:textId="3A4B2BAE" w:rsidR="000641A2" w:rsidRDefault="000641A2" w:rsidP="000641A2">
            <w:pPr>
              <w:pStyle w:val="Jobdescription"/>
              <w:rPr>
                <w:rFonts w:ascii="Verdana" w:hAnsi="Verdana"/>
                <w:sz w:val="20"/>
                <w:szCs w:val="20"/>
              </w:rPr>
            </w:pPr>
          </w:p>
          <w:p w14:paraId="70D779FD" w14:textId="77777777" w:rsidR="000641A2" w:rsidRDefault="000641A2" w:rsidP="000641A2">
            <w:pPr>
              <w:pStyle w:val="Jobdescription"/>
              <w:rPr>
                <w:rFonts w:ascii="Verdana" w:hAnsi="Verdana"/>
                <w:sz w:val="20"/>
                <w:szCs w:val="20"/>
              </w:rPr>
            </w:pPr>
          </w:p>
          <w:p w14:paraId="0CE3D254" w14:textId="77777777" w:rsidR="00DA6DAA" w:rsidRDefault="00DA6DAA" w:rsidP="000641A2">
            <w:pPr>
              <w:pStyle w:val="Jobdescription"/>
              <w:rPr>
                <w:rFonts w:ascii="Verdana" w:hAnsi="Verdana"/>
                <w:sz w:val="20"/>
                <w:szCs w:val="20"/>
              </w:rPr>
            </w:pPr>
          </w:p>
          <w:p w14:paraId="38557297" w14:textId="058BAD7D" w:rsidR="00FC49E3" w:rsidRPr="005F3BC7" w:rsidRDefault="001B4984" w:rsidP="008F5B28">
            <w:pPr>
              <w:pStyle w:val="Jobdescription"/>
              <w:spacing w:after="0"/>
              <w:rPr>
                <w:rFonts w:ascii="Verdana" w:hAnsi="Verdan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b/>
                <w:bCs/>
                <w:sz w:val="28"/>
                <w:szCs w:val="28"/>
              </w:rPr>
              <w:t>FinComp</w:t>
            </w:r>
            <w:proofErr w:type="spellEnd"/>
          </w:p>
          <w:p w14:paraId="4119E54B" w14:textId="31002B6B" w:rsidR="00FC49E3" w:rsidRDefault="002B06D5" w:rsidP="000641A2">
            <w:pPr>
              <w:pStyle w:val="JobTitleandDegree"/>
              <w:rPr>
                <w:rStyle w:val="CompanyName"/>
                <w:rFonts w:ascii="Verdana" w:hAnsi="Verdana"/>
              </w:rPr>
            </w:pPr>
            <w:r>
              <w:rPr>
                <w:rFonts w:ascii="Verdana" w:hAnsi="Verdana"/>
              </w:rPr>
              <w:t>February</w:t>
            </w:r>
            <w:r w:rsidR="00AB0853" w:rsidRPr="008D6C9C">
              <w:rPr>
                <w:rFonts w:ascii="Verdana" w:hAnsi="Verdana"/>
              </w:rPr>
              <w:t xml:space="preserve"> 2019 – </w:t>
            </w:r>
            <w:r>
              <w:rPr>
                <w:rFonts w:ascii="Verdana" w:hAnsi="Verdana"/>
              </w:rPr>
              <w:t>June</w:t>
            </w:r>
            <w:r w:rsidR="00AB0853" w:rsidRPr="008D6C9C">
              <w:rPr>
                <w:rFonts w:ascii="Verdana" w:hAnsi="Verdana"/>
              </w:rPr>
              <w:t xml:space="preserve"> 2019</w:t>
            </w:r>
            <w:r w:rsidR="00DD38B8" w:rsidRPr="008D6C9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–</w:t>
            </w:r>
            <w:r w:rsidR="00FC49E3" w:rsidRPr="008D6C9C">
              <w:rPr>
                <w:rFonts w:ascii="Verdana" w:hAnsi="Verdana"/>
              </w:rPr>
              <w:t xml:space="preserve"> </w:t>
            </w:r>
            <w:r>
              <w:rPr>
                <w:rStyle w:val="CompanyName"/>
              </w:rPr>
              <w:t>Financial Planning Analyst</w:t>
            </w:r>
          </w:p>
          <w:p w14:paraId="0092A22B" w14:textId="4116B01C" w:rsidR="0066520F" w:rsidRPr="008D6C9C" w:rsidRDefault="0066520F" w:rsidP="000641A2">
            <w:pPr>
              <w:pStyle w:val="JobTitleandDegree"/>
              <w:rPr>
                <w:rFonts w:ascii="Verdana" w:hAnsi="Verdana"/>
              </w:rPr>
            </w:pPr>
          </w:p>
          <w:p w14:paraId="7D1CC9A1" w14:textId="77777777" w:rsidR="00986F28" w:rsidRDefault="00986F28" w:rsidP="000641A2">
            <w:pPr>
              <w:pStyle w:val="Jobdescription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A6DAA">
              <w:rPr>
                <w:rFonts w:ascii="Verdana" w:hAnsi="Verdana"/>
                <w:b/>
                <w:bCs/>
                <w:sz w:val="20"/>
                <w:szCs w:val="20"/>
              </w:rPr>
              <w:t>Main responsibilities included:</w:t>
            </w:r>
          </w:p>
          <w:p w14:paraId="4D2D2E54" w14:textId="52206C54" w:rsidR="006B73C5" w:rsidRPr="008D6C9C" w:rsidRDefault="00172F96" w:rsidP="000641A2">
            <w:pPr>
              <w:pStyle w:val="Jobdescription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2B06D5" w:rsidRPr="002B06D5">
              <w:rPr>
                <w:rFonts w:ascii="Verdana" w:hAnsi="Verdana"/>
                <w:sz w:val="20"/>
                <w:szCs w:val="20"/>
              </w:rPr>
              <w:t>Prepar</w:t>
            </w:r>
            <w:r w:rsidR="009F78D9">
              <w:rPr>
                <w:rFonts w:ascii="Verdana" w:hAnsi="Verdana"/>
                <w:sz w:val="20"/>
                <w:szCs w:val="20"/>
              </w:rPr>
              <w:t>ing</w:t>
            </w:r>
            <w:r w:rsidR="002B06D5" w:rsidRPr="002B06D5">
              <w:rPr>
                <w:rFonts w:ascii="Verdana" w:hAnsi="Verdana"/>
                <w:sz w:val="20"/>
                <w:szCs w:val="20"/>
              </w:rPr>
              <w:t xml:space="preserve"> for senior management the monthly and quarterly Commercial Profit report</w:t>
            </w:r>
            <w:r w:rsidR="00CF6BFC">
              <w:rPr>
                <w:rFonts w:ascii="Verdana" w:hAnsi="Verdana"/>
                <w:sz w:val="20"/>
                <w:szCs w:val="20"/>
              </w:rPr>
              <w:t xml:space="preserve">: </w:t>
            </w:r>
            <w:r w:rsidR="002B06D5" w:rsidRPr="002B06D5">
              <w:rPr>
                <w:rFonts w:ascii="Verdana" w:hAnsi="Verdana"/>
                <w:sz w:val="20"/>
                <w:szCs w:val="20"/>
              </w:rPr>
              <w:t xml:space="preserve">compare the sales </w:t>
            </w:r>
            <w:r w:rsidR="00CF6BFC">
              <w:rPr>
                <w:rFonts w:ascii="Verdana" w:hAnsi="Verdana"/>
                <w:sz w:val="20"/>
                <w:szCs w:val="20"/>
              </w:rPr>
              <w:t>against</w:t>
            </w:r>
            <w:r w:rsidR="002B06D5" w:rsidRPr="002B06D5">
              <w:rPr>
                <w:rFonts w:ascii="Verdana" w:hAnsi="Verdana"/>
                <w:sz w:val="20"/>
                <w:szCs w:val="20"/>
              </w:rPr>
              <w:t xml:space="preserve"> the budget, at regional level, for volume, price and GM deviations and to provide reasonable explanation.</w:t>
            </w:r>
            <w:r w:rsidR="002B06D5" w:rsidRPr="002B06D5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2B06D5" w:rsidRPr="002B06D5">
              <w:rPr>
                <w:rFonts w:ascii="Verdana" w:hAnsi="Verdana"/>
                <w:sz w:val="20"/>
                <w:szCs w:val="20"/>
              </w:rPr>
              <w:t>Monthly updat</w:t>
            </w:r>
            <w:r w:rsidR="009F78D9">
              <w:rPr>
                <w:rFonts w:ascii="Verdana" w:hAnsi="Verdana"/>
                <w:sz w:val="20"/>
                <w:szCs w:val="20"/>
              </w:rPr>
              <w:t>ing</w:t>
            </w:r>
            <w:r w:rsidR="002B06D5" w:rsidRPr="002B06D5">
              <w:rPr>
                <w:rFonts w:ascii="Verdana" w:hAnsi="Verdana"/>
                <w:sz w:val="20"/>
                <w:szCs w:val="20"/>
              </w:rPr>
              <w:t xml:space="preserve"> of the sales forecast by aligning it to the information </w:t>
            </w:r>
            <w:r w:rsidR="00CF6BFC">
              <w:rPr>
                <w:rFonts w:ascii="Verdana" w:hAnsi="Verdana"/>
                <w:sz w:val="20"/>
                <w:szCs w:val="20"/>
              </w:rPr>
              <w:t>collected</w:t>
            </w:r>
            <w:r w:rsidR="002B06D5" w:rsidRPr="002B06D5">
              <w:rPr>
                <w:rFonts w:ascii="Verdana" w:hAnsi="Verdana"/>
                <w:sz w:val="20"/>
                <w:szCs w:val="20"/>
              </w:rPr>
              <w:t xml:space="preserve"> from commercial department;</w:t>
            </w:r>
            <w:r w:rsidR="002B06D5" w:rsidRPr="002B06D5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CF6BFC">
              <w:rPr>
                <w:rFonts w:ascii="Verdana" w:hAnsi="Verdana"/>
                <w:sz w:val="20"/>
                <w:szCs w:val="20"/>
              </w:rPr>
              <w:t>Assist in</w:t>
            </w:r>
            <w:r w:rsidR="002B06D5" w:rsidRPr="002B06D5">
              <w:rPr>
                <w:rFonts w:ascii="Verdana" w:hAnsi="Verdana"/>
                <w:sz w:val="20"/>
                <w:szCs w:val="20"/>
              </w:rPr>
              <w:t xml:space="preserve"> preparing the</w:t>
            </w:r>
            <w:r w:rsidR="00CF6BFC">
              <w:rPr>
                <w:rFonts w:ascii="Verdana" w:hAnsi="Verdana"/>
                <w:sz w:val="20"/>
                <w:szCs w:val="20"/>
              </w:rPr>
              <w:t xml:space="preserve"> commercial</w:t>
            </w:r>
            <w:r w:rsidR="002B06D5" w:rsidRPr="002B06D5">
              <w:rPr>
                <w:rFonts w:ascii="Verdana" w:hAnsi="Verdana"/>
                <w:sz w:val="20"/>
                <w:szCs w:val="20"/>
              </w:rPr>
              <w:t xml:space="preserve"> budget for the next financial year.</w:t>
            </w:r>
            <w:r w:rsidR="002B06D5" w:rsidRPr="002B06D5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2B06D5" w:rsidRPr="002B06D5">
              <w:rPr>
                <w:rFonts w:ascii="Verdana" w:hAnsi="Verdana"/>
                <w:sz w:val="20"/>
                <w:szCs w:val="20"/>
              </w:rPr>
              <w:t>Monthly monitoring</w:t>
            </w:r>
            <w:r w:rsidR="0009335D">
              <w:rPr>
                <w:rFonts w:ascii="Verdana" w:hAnsi="Verdana"/>
                <w:sz w:val="20"/>
                <w:szCs w:val="20"/>
              </w:rPr>
              <w:t xml:space="preserve"> and tracking</w:t>
            </w:r>
            <w:r w:rsidR="002B06D5" w:rsidRPr="002B06D5">
              <w:rPr>
                <w:rFonts w:ascii="Verdana" w:hAnsi="Verdana"/>
                <w:sz w:val="20"/>
                <w:szCs w:val="20"/>
              </w:rPr>
              <w:t xml:space="preserve"> the activity of Tenaris and its competitors for the region</w:t>
            </w:r>
            <w:r w:rsidR="00CF6BFC">
              <w:rPr>
                <w:rFonts w:ascii="Verdana" w:hAnsi="Verdana"/>
                <w:sz w:val="20"/>
                <w:szCs w:val="20"/>
              </w:rPr>
              <w:t xml:space="preserve">: tenders, </w:t>
            </w:r>
            <w:r w:rsidR="0009335D">
              <w:rPr>
                <w:rFonts w:ascii="Verdana" w:hAnsi="Verdana"/>
                <w:sz w:val="20"/>
                <w:szCs w:val="20"/>
              </w:rPr>
              <w:t>imports, partnerships</w:t>
            </w:r>
            <w:r w:rsidR="002B06D5" w:rsidRPr="002B06D5">
              <w:rPr>
                <w:rFonts w:ascii="Verdana" w:hAnsi="Verdana"/>
                <w:sz w:val="20"/>
                <w:szCs w:val="20"/>
              </w:rPr>
              <w:t>;</w:t>
            </w:r>
          </w:p>
          <w:p w14:paraId="03A811C3" w14:textId="0CBA852C" w:rsidR="00BD2D9B" w:rsidRPr="005F3BC7" w:rsidRDefault="00BD2D9B" w:rsidP="000641A2">
            <w:pPr>
              <w:pStyle w:val="DateRange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5F3BC7">
              <w:rPr>
                <w:rFonts w:ascii="Verdana" w:hAnsi="Verdana"/>
                <w:b/>
                <w:bCs/>
                <w:sz w:val="28"/>
                <w:szCs w:val="28"/>
              </w:rPr>
              <w:t>T</w:t>
            </w:r>
            <w:r w:rsidR="001B4984">
              <w:rPr>
                <w:rFonts w:ascii="Verdana" w:hAnsi="Verdana"/>
                <w:b/>
                <w:bCs/>
                <w:sz w:val="28"/>
                <w:szCs w:val="28"/>
              </w:rPr>
              <w:t>ea Master</w:t>
            </w:r>
          </w:p>
          <w:p w14:paraId="61BE27A0" w14:textId="78EDC0F6" w:rsidR="00BD2D9B" w:rsidRDefault="001B4984" w:rsidP="000641A2">
            <w:pPr>
              <w:pStyle w:val="JobTitleandDegree"/>
              <w:rPr>
                <w:rStyle w:val="CompanyName"/>
              </w:rPr>
            </w:pPr>
            <w:r>
              <w:rPr>
                <w:rFonts w:ascii="Verdana" w:hAnsi="Verdana"/>
              </w:rPr>
              <w:t>September</w:t>
            </w:r>
            <w:r w:rsidR="00163A24" w:rsidRPr="008D6C9C">
              <w:rPr>
                <w:rFonts w:ascii="Verdana" w:hAnsi="Verdana"/>
              </w:rPr>
              <w:t xml:space="preserve"> 201</w:t>
            </w:r>
            <w:r w:rsidR="00947C23" w:rsidRPr="008D6C9C">
              <w:rPr>
                <w:rFonts w:ascii="Verdana" w:hAnsi="Verdana"/>
              </w:rPr>
              <w:t>7</w:t>
            </w:r>
            <w:r w:rsidR="00163A24" w:rsidRPr="008D6C9C">
              <w:rPr>
                <w:rFonts w:ascii="Verdana" w:hAnsi="Verdana"/>
              </w:rPr>
              <w:t xml:space="preserve"> – </w:t>
            </w:r>
            <w:r w:rsidR="00EE6CEF">
              <w:rPr>
                <w:rFonts w:ascii="Verdana" w:hAnsi="Verdana"/>
              </w:rPr>
              <w:t>May</w:t>
            </w:r>
            <w:r w:rsidR="00163A24" w:rsidRPr="008D6C9C">
              <w:rPr>
                <w:rFonts w:ascii="Verdana" w:hAnsi="Verdana"/>
              </w:rPr>
              <w:t xml:space="preserve"> 2018</w:t>
            </w:r>
            <w:r w:rsidR="00DD38B8" w:rsidRPr="008D6C9C">
              <w:rPr>
                <w:rFonts w:ascii="Verdana" w:hAnsi="Verdana"/>
              </w:rPr>
              <w:t xml:space="preserve"> </w:t>
            </w:r>
            <w:r w:rsidR="00EE6CEF">
              <w:rPr>
                <w:rFonts w:ascii="Verdana" w:hAnsi="Verdana"/>
              </w:rPr>
              <w:t>–</w:t>
            </w:r>
            <w:r w:rsidR="00BD2D9B" w:rsidRPr="008D6C9C">
              <w:rPr>
                <w:rFonts w:ascii="Verdana" w:hAnsi="Verdana"/>
              </w:rPr>
              <w:t xml:space="preserve"> </w:t>
            </w:r>
            <w:r w:rsidR="00EE6CEF">
              <w:rPr>
                <w:rStyle w:val="CompanyName"/>
              </w:rPr>
              <w:t>Financial Analyst</w:t>
            </w:r>
          </w:p>
          <w:p w14:paraId="7DF1C184" w14:textId="77777777" w:rsidR="00EE6CEF" w:rsidRPr="008D6C9C" w:rsidRDefault="00EE6CEF" w:rsidP="000641A2">
            <w:pPr>
              <w:pStyle w:val="JobTitleandDegree"/>
              <w:rPr>
                <w:rFonts w:ascii="Verdana" w:hAnsi="Verdana"/>
              </w:rPr>
            </w:pPr>
          </w:p>
          <w:p w14:paraId="3BDDC8C3" w14:textId="77777777" w:rsidR="00986F28" w:rsidRDefault="00986F28" w:rsidP="000641A2">
            <w:pPr>
              <w:pStyle w:val="Jobdescription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A6DAA">
              <w:rPr>
                <w:rFonts w:ascii="Verdana" w:hAnsi="Verdana"/>
                <w:b/>
                <w:bCs/>
                <w:sz w:val="20"/>
                <w:szCs w:val="20"/>
              </w:rPr>
              <w:t>Main responsibilities included:</w:t>
            </w:r>
          </w:p>
          <w:p w14:paraId="50697C9B" w14:textId="2DDEA728" w:rsidR="00163A24" w:rsidRDefault="00172F96" w:rsidP="000641A2">
            <w:pPr>
              <w:pStyle w:val="Jobdescription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EE6CEF" w:rsidRPr="00EE6CEF">
              <w:rPr>
                <w:rFonts w:ascii="Verdana" w:hAnsi="Verdana"/>
                <w:sz w:val="20"/>
                <w:szCs w:val="20"/>
              </w:rPr>
              <w:t>Prepar</w:t>
            </w:r>
            <w:r w:rsidR="009F78D9">
              <w:rPr>
                <w:rFonts w:ascii="Verdana" w:hAnsi="Verdana"/>
                <w:sz w:val="20"/>
                <w:szCs w:val="20"/>
              </w:rPr>
              <w:t>ing</w:t>
            </w:r>
            <w:r w:rsidR="00EE6CEF" w:rsidRPr="00EE6CEF">
              <w:rPr>
                <w:rFonts w:ascii="Verdana" w:hAnsi="Verdana"/>
                <w:sz w:val="20"/>
                <w:szCs w:val="20"/>
              </w:rPr>
              <w:t xml:space="preserve"> monthly and quarterly cash flows;</w:t>
            </w:r>
            <w:r w:rsidR="00EE6CEF" w:rsidRPr="00EE6CEF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EE6CEF" w:rsidRPr="00EE6CEF">
              <w:rPr>
                <w:rFonts w:ascii="Verdana" w:hAnsi="Verdana"/>
                <w:sz w:val="20"/>
                <w:szCs w:val="20"/>
              </w:rPr>
              <w:t>Prepar</w:t>
            </w:r>
            <w:r w:rsidR="009F78D9">
              <w:rPr>
                <w:rFonts w:ascii="Verdana" w:hAnsi="Verdana"/>
                <w:sz w:val="20"/>
                <w:szCs w:val="20"/>
              </w:rPr>
              <w:t>ing</w:t>
            </w:r>
            <w:r w:rsidR="00EE6CEF" w:rsidRPr="00EE6CEF">
              <w:rPr>
                <w:rFonts w:ascii="Verdana" w:hAnsi="Verdana"/>
                <w:sz w:val="20"/>
                <w:szCs w:val="20"/>
              </w:rPr>
              <w:t xml:space="preserve"> the quarterly financial budget for all</w:t>
            </w:r>
            <w:r w:rsidR="00980B9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EE6CEF" w:rsidRPr="00EE6CEF">
              <w:rPr>
                <w:rFonts w:ascii="Verdana" w:hAnsi="Verdana"/>
                <w:sz w:val="20"/>
                <w:szCs w:val="20"/>
              </w:rPr>
              <w:t>departments;</w:t>
            </w:r>
            <w:r w:rsidR="00EE6CEF" w:rsidRPr="00EE6CEF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980B96">
              <w:rPr>
                <w:rFonts w:ascii="Verdana" w:hAnsi="Verdana"/>
                <w:sz w:val="20"/>
                <w:szCs w:val="20"/>
              </w:rPr>
              <w:t>Monitoring</w:t>
            </w:r>
            <w:r w:rsidR="00EE6CEF" w:rsidRPr="00EE6CEF">
              <w:rPr>
                <w:rFonts w:ascii="Verdana" w:hAnsi="Verdana"/>
                <w:sz w:val="20"/>
                <w:szCs w:val="20"/>
              </w:rPr>
              <w:t xml:space="preserve"> the financial transactions in order to avoid any overruns of the budget;</w:t>
            </w:r>
            <w:r w:rsidR="00EE6CEF" w:rsidRPr="00EE6CEF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EE6CEF" w:rsidRPr="00EE6CEF">
              <w:rPr>
                <w:rFonts w:ascii="Verdana" w:hAnsi="Verdana"/>
                <w:sz w:val="20"/>
                <w:szCs w:val="20"/>
              </w:rPr>
              <w:t>Pay</w:t>
            </w:r>
            <w:r w:rsidR="009F78D9">
              <w:rPr>
                <w:rFonts w:ascii="Verdana" w:hAnsi="Verdana"/>
                <w:sz w:val="20"/>
                <w:szCs w:val="20"/>
              </w:rPr>
              <w:t>ing</w:t>
            </w:r>
            <w:r w:rsidR="00EE6CEF" w:rsidRPr="00EE6CEF">
              <w:rPr>
                <w:rFonts w:ascii="Verdana" w:hAnsi="Verdana"/>
                <w:sz w:val="20"/>
                <w:szCs w:val="20"/>
              </w:rPr>
              <w:t xml:space="preserve"> the salaries;</w:t>
            </w:r>
            <w:r w:rsidR="00EE6CEF" w:rsidRPr="00EE6CEF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EE6CEF" w:rsidRPr="00EE6CEF">
              <w:rPr>
                <w:rFonts w:ascii="Verdana" w:hAnsi="Verdana"/>
                <w:sz w:val="20"/>
                <w:szCs w:val="20"/>
              </w:rPr>
              <w:t>Assur</w:t>
            </w:r>
            <w:r w:rsidR="009F78D9">
              <w:rPr>
                <w:rFonts w:ascii="Verdana" w:hAnsi="Verdana"/>
                <w:sz w:val="20"/>
                <w:szCs w:val="20"/>
              </w:rPr>
              <w:t>ing</w:t>
            </w:r>
            <w:r w:rsidR="00EE6CEF" w:rsidRPr="00EE6CEF">
              <w:rPr>
                <w:rFonts w:ascii="Verdana" w:hAnsi="Verdana"/>
                <w:sz w:val="20"/>
                <w:szCs w:val="20"/>
              </w:rPr>
              <w:t xml:space="preserve"> the compliance of the activities with the law and adapting the practices when</w:t>
            </w:r>
            <w:r w:rsidR="00980B96">
              <w:rPr>
                <w:rFonts w:ascii="Verdana" w:hAnsi="Verdana"/>
                <w:sz w:val="20"/>
                <w:szCs w:val="20"/>
              </w:rPr>
              <w:t>ever</w:t>
            </w:r>
            <w:r w:rsidR="00EE6CEF" w:rsidRPr="00EE6CEF">
              <w:rPr>
                <w:rFonts w:ascii="Verdana" w:hAnsi="Verdana"/>
                <w:sz w:val="20"/>
                <w:szCs w:val="20"/>
              </w:rPr>
              <w:t xml:space="preserve"> the </w:t>
            </w:r>
            <w:r w:rsidR="00980B96">
              <w:rPr>
                <w:rFonts w:ascii="Verdana" w:hAnsi="Verdana"/>
                <w:sz w:val="20"/>
                <w:szCs w:val="20"/>
              </w:rPr>
              <w:t>legislation</w:t>
            </w:r>
            <w:r w:rsidR="00EE6CEF" w:rsidRPr="00EE6CEF">
              <w:rPr>
                <w:rFonts w:ascii="Verdana" w:hAnsi="Verdana"/>
                <w:sz w:val="20"/>
                <w:szCs w:val="20"/>
              </w:rPr>
              <w:t xml:space="preserve"> changed;</w:t>
            </w:r>
            <w:r w:rsidR="00EE6CEF" w:rsidRPr="00EE6CEF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B4631E">
              <w:rPr>
                <w:rFonts w:ascii="Verdana" w:hAnsi="Verdana"/>
                <w:sz w:val="20"/>
                <w:szCs w:val="20"/>
              </w:rPr>
              <w:t xml:space="preserve">The </w:t>
            </w:r>
            <w:r w:rsidR="00EE6CEF" w:rsidRPr="00EE6CEF">
              <w:rPr>
                <w:rFonts w:ascii="Verdana" w:hAnsi="Verdana"/>
                <w:sz w:val="20"/>
                <w:szCs w:val="20"/>
              </w:rPr>
              <w:t xml:space="preserve">communication </w:t>
            </w:r>
            <w:r w:rsidR="00B4631E">
              <w:rPr>
                <w:rFonts w:ascii="Verdana" w:hAnsi="Verdana"/>
                <w:sz w:val="20"/>
                <w:szCs w:val="20"/>
              </w:rPr>
              <w:t xml:space="preserve">between </w:t>
            </w:r>
            <w:r w:rsidR="001B4984">
              <w:rPr>
                <w:rFonts w:ascii="Verdana" w:hAnsi="Verdana"/>
                <w:sz w:val="20"/>
                <w:szCs w:val="20"/>
              </w:rPr>
              <w:t>Tea Master</w:t>
            </w:r>
            <w:r w:rsidR="00B4631E">
              <w:rPr>
                <w:rFonts w:ascii="Verdana" w:hAnsi="Verdana"/>
                <w:sz w:val="20"/>
                <w:szCs w:val="20"/>
              </w:rPr>
              <w:t xml:space="preserve"> and</w:t>
            </w:r>
            <w:r w:rsidR="00EE6CEF" w:rsidRPr="00EE6CEF">
              <w:rPr>
                <w:rFonts w:ascii="Verdana" w:hAnsi="Verdana"/>
                <w:sz w:val="20"/>
                <w:szCs w:val="20"/>
              </w:rPr>
              <w:t xml:space="preserve"> banks, donors and state's </w:t>
            </w:r>
            <w:proofErr w:type="gramStart"/>
            <w:r w:rsidR="00EE6CEF" w:rsidRPr="00EE6CEF">
              <w:rPr>
                <w:rFonts w:ascii="Verdana" w:hAnsi="Verdana"/>
                <w:sz w:val="20"/>
                <w:szCs w:val="20"/>
              </w:rPr>
              <w:t>institutions;</w:t>
            </w:r>
            <w:proofErr w:type="gramEnd"/>
          </w:p>
          <w:p w14:paraId="329CAE66" w14:textId="3FDB4530" w:rsidR="00EE6CEF" w:rsidRDefault="00EE6CEF" w:rsidP="000641A2">
            <w:pPr>
              <w:pStyle w:val="Jobdescription"/>
              <w:rPr>
                <w:rFonts w:ascii="Verdana" w:hAnsi="Verdana"/>
                <w:sz w:val="20"/>
                <w:szCs w:val="20"/>
              </w:rPr>
            </w:pPr>
          </w:p>
          <w:p w14:paraId="59FA1CE0" w14:textId="6B32A06E" w:rsidR="00EE6CEF" w:rsidRDefault="00EE6CEF" w:rsidP="000641A2">
            <w:pPr>
              <w:pStyle w:val="Jobdescription"/>
              <w:rPr>
                <w:rFonts w:ascii="Verdana" w:hAnsi="Verdana"/>
                <w:sz w:val="20"/>
                <w:szCs w:val="20"/>
              </w:rPr>
            </w:pPr>
          </w:p>
          <w:p w14:paraId="10417AC0" w14:textId="3B0EC2AF" w:rsidR="00EE6CEF" w:rsidRDefault="00EE6CEF" w:rsidP="000641A2">
            <w:pPr>
              <w:pStyle w:val="Jobdescription"/>
              <w:rPr>
                <w:rFonts w:ascii="Verdana" w:hAnsi="Verdana"/>
                <w:sz w:val="20"/>
                <w:szCs w:val="20"/>
              </w:rPr>
            </w:pPr>
          </w:p>
          <w:p w14:paraId="4D0ECC9E" w14:textId="3FEAA9A0" w:rsidR="00EE6CEF" w:rsidRDefault="00EE6CEF" w:rsidP="000641A2">
            <w:pPr>
              <w:pStyle w:val="Jobdescription"/>
              <w:rPr>
                <w:rFonts w:ascii="Verdana" w:hAnsi="Verdana"/>
                <w:sz w:val="20"/>
                <w:szCs w:val="20"/>
              </w:rPr>
            </w:pPr>
          </w:p>
          <w:p w14:paraId="287A2B2E" w14:textId="57D04553" w:rsidR="00CF2B55" w:rsidRDefault="00CF2B55" w:rsidP="000641A2">
            <w:pPr>
              <w:pStyle w:val="Jobdescription"/>
              <w:rPr>
                <w:rFonts w:ascii="Verdana" w:hAnsi="Verdana"/>
                <w:sz w:val="20"/>
                <w:szCs w:val="20"/>
              </w:rPr>
            </w:pPr>
          </w:p>
          <w:p w14:paraId="6C0068C7" w14:textId="77777777" w:rsidR="00CF2B55" w:rsidRPr="008D6C9C" w:rsidRDefault="00CF2B55" w:rsidP="000641A2">
            <w:pPr>
              <w:pStyle w:val="Jobdescription"/>
              <w:rPr>
                <w:rFonts w:ascii="Verdana" w:hAnsi="Verdana"/>
                <w:sz w:val="20"/>
                <w:szCs w:val="20"/>
              </w:rPr>
            </w:pPr>
          </w:p>
          <w:p w14:paraId="79DE197A" w14:textId="3C74518B" w:rsidR="00163A24" w:rsidRPr="005F3BC7" w:rsidRDefault="004B517F" w:rsidP="000641A2">
            <w:pPr>
              <w:pStyle w:val="DateRange"/>
              <w:rPr>
                <w:rFonts w:ascii="Verdana" w:hAnsi="Verdan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b/>
                <w:bCs/>
                <w:sz w:val="28"/>
                <w:szCs w:val="28"/>
              </w:rPr>
              <w:t>MiracleRO</w:t>
            </w:r>
            <w:proofErr w:type="spellEnd"/>
          </w:p>
          <w:p w14:paraId="0CB8F68A" w14:textId="69A40EF1" w:rsidR="00A91EDC" w:rsidRPr="00A91EDC" w:rsidRDefault="000562B7" w:rsidP="000641A2">
            <w:pPr>
              <w:pStyle w:val="JobTitleandDegree"/>
              <w:rPr>
                <w:rStyle w:val="CompanyName"/>
              </w:rPr>
            </w:pPr>
            <w:r>
              <w:rPr>
                <w:rFonts w:ascii="Verdana" w:hAnsi="Verdana"/>
              </w:rPr>
              <w:t>S</w:t>
            </w:r>
            <w:r>
              <w:t>eptember</w:t>
            </w:r>
            <w:r w:rsidR="00163A24" w:rsidRPr="008D6C9C">
              <w:rPr>
                <w:rFonts w:ascii="Verdana" w:hAnsi="Verdana"/>
              </w:rPr>
              <w:t xml:space="preserve"> 201</w:t>
            </w:r>
            <w:r w:rsidR="00947C23" w:rsidRPr="008D6C9C">
              <w:rPr>
                <w:rFonts w:ascii="Verdana" w:hAnsi="Verdana"/>
              </w:rPr>
              <w:t>6</w:t>
            </w:r>
            <w:r w:rsidR="00163A24" w:rsidRPr="008D6C9C">
              <w:rPr>
                <w:rFonts w:ascii="Verdana" w:hAnsi="Verdana"/>
              </w:rPr>
              <w:t xml:space="preserve"> – </w:t>
            </w:r>
            <w:r>
              <w:rPr>
                <w:rFonts w:ascii="Verdana" w:hAnsi="Verdana"/>
              </w:rPr>
              <w:t>A</w:t>
            </w:r>
            <w:r>
              <w:t>ugust</w:t>
            </w:r>
            <w:r w:rsidR="00163A24" w:rsidRPr="008D6C9C">
              <w:rPr>
                <w:rFonts w:ascii="Verdana" w:hAnsi="Verdana"/>
              </w:rPr>
              <w:t xml:space="preserve"> 201</w:t>
            </w:r>
            <w:r w:rsidR="00947C23" w:rsidRPr="008D6C9C">
              <w:rPr>
                <w:rFonts w:ascii="Verdana" w:hAnsi="Verdana"/>
              </w:rPr>
              <w:t>7</w:t>
            </w:r>
            <w:r w:rsidR="00DD38B8" w:rsidRPr="008D6C9C">
              <w:rPr>
                <w:rFonts w:ascii="Verdana" w:hAnsi="Verdana"/>
              </w:rPr>
              <w:t xml:space="preserve"> </w:t>
            </w:r>
            <w:r w:rsidR="00EE6CEF">
              <w:rPr>
                <w:rFonts w:ascii="Verdana" w:hAnsi="Verdana"/>
              </w:rPr>
              <w:t>–</w:t>
            </w:r>
            <w:r w:rsidR="00163A24" w:rsidRPr="008D6C9C">
              <w:rPr>
                <w:rFonts w:ascii="Verdana" w:hAnsi="Verdana"/>
              </w:rPr>
              <w:t xml:space="preserve"> </w:t>
            </w:r>
            <w:r w:rsidR="00EE6CEF">
              <w:rPr>
                <w:rStyle w:val="CompanyName"/>
              </w:rPr>
              <w:t>Tax Consultant</w:t>
            </w:r>
          </w:p>
          <w:p w14:paraId="5B76351E" w14:textId="291570A6" w:rsidR="00EE6CEF" w:rsidRPr="008D6C9C" w:rsidRDefault="00EE6CEF" w:rsidP="000641A2">
            <w:pPr>
              <w:pStyle w:val="JobTitleandDegree"/>
              <w:rPr>
                <w:rFonts w:ascii="Verdana" w:hAnsi="Verdana"/>
              </w:rPr>
            </w:pPr>
          </w:p>
          <w:p w14:paraId="42EF2806" w14:textId="77777777" w:rsidR="00D03BC6" w:rsidRDefault="00D03BC6" w:rsidP="000641A2">
            <w:pPr>
              <w:pStyle w:val="Jobdescription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A6DAA">
              <w:rPr>
                <w:rFonts w:ascii="Verdana" w:hAnsi="Verdana"/>
                <w:b/>
                <w:bCs/>
                <w:sz w:val="20"/>
                <w:szCs w:val="20"/>
              </w:rPr>
              <w:t>Main responsibilities included:</w:t>
            </w:r>
          </w:p>
          <w:p w14:paraId="7E840089" w14:textId="7A01607E" w:rsidR="00163A24" w:rsidRPr="008D6C9C" w:rsidRDefault="00172F96" w:rsidP="000641A2">
            <w:pPr>
              <w:pStyle w:val="Jobdescription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>Assist</w:t>
            </w:r>
            <w:r w:rsidR="009F78D9">
              <w:rPr>
                <w:rFonts w:ascii="Verdana" w:hAnsi="Verdana"/>
                <w:sz w:val="20"/>
                <w:szCs w:val="20"/>
              </w:rPr>
              <w:t>ing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 xml:space="preserve"> clients from various industries, such as: Financial Services, Automotive Industry, Technology, </w:t>
            </w:r>
            <w:proofErr w:type="gramStart"/>
            <w:r w:rsidR="000562B7" w:rsidRPr="000562B7">
              <w:rPr>
                <w:rFonts w:ascii="Verdana" w:hAnsi="Verdana"/>
                <w:sz w:val="20"/>
                <w:szCs w:val="20"/>
              </w:rPr>
              <w:t>Media</w:t>
            </w:r>
            <w:proofErr w:type="gramEnd"/>
            <w:r w:rsidR="000562B7" w:rsidRPr="000562B7">
              <w:rPr>
                <w:rFonts w:ascii="Verdana" w:hAnsi="Verdana"/>
                <w:sz w:val="20"/>
                <w:szCs w:val="20"/>
              </w:rPr>
              <w:t xml:space="preserve"> and Telecommunication in VAT reimbursement process;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>Complet</w:t>
            </w:r>
            <w:r w:rsidR="009F78D9">
              <w:rPr>
                <w:rFonts w:ascii="Verdana" w:hAnsi="Verdana"/>
                <w:sz w:val="20"/>
                <w:szCs w:val="20"/>
              </w:rPr>
              <w:t>ing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 xml:space="preserve"> and submit monthly, and quarterly VAT returns;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>Provid</w:t>
            </w:r>
            <w:r w:rsidR="009F78D9">
              <w:rPr>
                <w:rFonts w:ascii="Verdana" w:hAnsi="Verdana"/>
                <w:sz w:val="20"/>
                <w:szCs w:val="20"/>
              </w:rPr>
              <w:t>ing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 xml:space="preserve"> assistance in registration and deregistration in Romania;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>Advis</w:t>
            </w:r>
            <w:r w:rsidR="009F78D9">
              <w:rPr>
                <w:rFonts w:ascii="Verdana" w:hAnsi="Verdana"/>
                <w:sz w:val="20"/>
                <w:szCs w:val="20"/>
              </w:rPr>
              <w:t>ing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9F78D9">
              <w:rPr>
                <w:rFonts w:ascii="Verdana" w:hAnsi="Verdana"/>
                <w:sz w:val="20"/>
                <w:szCs w:val="20"/>
              </w:rPr>
              <w:t>clients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 xml:space="preserve"> in diverse VAT matters;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>Assist</w:t>
            </w:r>
            <w:r w:rsidR="009F78D9">
              <w:rPr>
                <w:rFonts w:ascii="Verdana" w:hAnsi="Verdana"/>
                <w:sz w:val="20"/>
                <w:szCs w:val="20"/>
              </w:rPr>
              <w:t>ing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 xml:space="preserve"> in due diligence projects;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>Assist</w:t>
            </w:r>
            <w:r w:rsidR="009F78D9">
              <w:rPr>
                <w:rFonts w:ascii="Verdana" w:hAnsi="Verdana"/>
                <w:sz w:val="20"/>
                <w:szCs w:val="20"/>
              </w:rPr>
              <w:t>ing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 xml:space="preserve"> clients by providing them legislative support in processes and in court.</w:t>
            </w:r>
          </w:p>
          <w:p w14:paraId="29158B0C" w14:textId="3B3F2FF1" w:rsidR="00163A24" w:rsidRPr="005F3BC7" w:rsidRDefault="000562B7" w:rsidP="000641A2">
            <w:pPr>
              <w:pStyle w:val="DateRange"/>
              <w:rPr>
                <w:rFonts w:ascii="Verdana" w:hAnsi="Verdana"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 xml:space="preserve">Council of Small and Medium Enterprises </w:t>
            </w:r>
          </w:p>
          <w:p w14:paraId="3A8407D4" w14:textId="55DE297D" w:rsidR="00163A24" w:rsidRDefault="000562B7" w:rsidP="000641A2">
            <w:pPr>
              <w:pStyle w:val="JobTitleandDegree"/>
              <w:rPr>
                <w:rStyle w:val="CompanyName"/>
                <w:rFonts w:ascii="Verdana" w:hAnsi="Verdana"/>
              </w:rPr>
            </w:pPr>
            <w:r>
              <w:rPr>
                <w:rFonts w:ascii="Verdana" w:hAnsi="Verdana"/>
              </w:rPr>
              <w:t>March</w:t>
            </w:r>
            <w:r w:rsidR="00947C23" w:rsidRPr="008D6C9C">
              <w:rPr>
                <w:rFonts w:ascii="Verdana" w:hAnsi="Verdana"/>
              </w:rPr>
              <w:t xml:space="preserve"> 2</w:t>
            </w:r>
            <w:r w:rsidR="00163A24" w:rsidRPr="008D6C9C">
              <w:rPr>
                <w:rFonts w:ascii="Verdana" w:hAnsi="Verdana"/>
              </w:rPr>
              <w:t>01</w:t>
            </w:r>
            <w:r w:rsidR="00947C23" w:rsidRPr="008D6C9C">
              <w:rPr>
                <w:rFonts w:ascii="Verdana" w:hAnsi="Verdana"/>
              </w:rPr>
              <w:t>5</w:t>
            </w:r>
            <w:r w:rsidR="00163A24" w:rsidRPr="008D6C9C">
              <w:rPr>
                <w:rFonts w:ascii="Verdana" w:hAnsi="Verdana"/>
              </w:rPr>
              <w:t xml:space="preserve"> – </w:t>
            </w:r>
            <w:r>
              <w:rPr>
                <w:rFonts w:ascii="Verdana" w:hAnsi="Verdana"/>
              </w:rPr>
              <w:t>October</w:t>
            </w:r>
            <w:r w:rsidR="00163A24" w:rsidRPr="008D6C9C">
              <w:rPr>
                <w:rFonts w:ascii="Verdana" w:hAnsi="Verdana"/>
              </w:rPr>
              <w:t xml:space="preserve"> 201</w:t>
            </w:r>
            <w:r w:rsidR="00947C23" w:rsidRPr="008D6C9C">
              <w:rPr>
                <w:rFonts w:ascii="Verdana" w:hAnsi="Verdana"/>
              </w:rPr>
              <w:t>5</w:t>
            </w:r>
            <w:r w:rsidR="00DD38B8" w:rsidRPr="008D6C9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–</w:t>
            </w:r>
            <w:r w:rsidR="00163A24" w:rsidRPr="008D6C9C">
              <w:rPr>
                <w:rFonts w:ascii="Verdana" w:hAnsi="Verdana"/>
              </w:rPr>
              <w:t xml:space="preserve"> </w:t>
            </w:r>
            <w:r w:rsidR="00C96EA3" w:rsidRPr="008D6C9C">
              <w:rPr>
                <w:rStyle w:val="CompanyName"/>
                <w:rFonts w:ascii="Verdana" w:hAnsi="Verdana"/>
              </w:rPr>
              <w:t>Economist</w:t>
            </w:r>
          </w:p>
          <w:p w14:paraId="46EA7681" w14:textId="33D6EA86" w:rsidR="00A91EDC" w:rsidRPr="00A91EDC" w:rsidRDefault="00A91EDC" w:rsidP="000641A2">
            <w:pPr>
              <w:pStyle w:val="JobTitleandDegree"/>
              <w:rPr>
                <w:rStyle w:val="CompanyName"/>
                <w:rFonts w:ascii="Verdana" w:hAnsi="Verdana"/>
                <w:i w:val="0"/>
                <w:iCs/>
                <w:sz w:val="18"/>
                <w:szCs w:val="18"/>
              </w:rPr>
            </w:pPr>
            <w:r w:rsidRPr="00A91EDC">
              <w:rPr>
                <w:rStyle w:val="CompanyName"/>
                <w:rFonts w:ascii="Verdana" w:hAnsi="Verdana"/>
                <w:i w:val="0"/>
                <w:iCs/>
                <w:sz w:val="18"/>
                <w:szCs w:val="18"/>
              </w:rPr>
              <w:t>(</w:t>
            </w:r>
            <w:proofErr w:type="gramStart"/>
            <w:r w:rsidRPr="00A91EDC">
              <w:rPr>
                <w:rStyle w:val="CompanyName"/>
                <w:rFonts w:ascii="Verdana" w:hAnsi="Verdana"/>
                <w:i w:val="0"/>
                <w:iCs/>
                <w:sz w:val="18"/>
                <w:szCs w:val="18"/>
              </w:rPr>
              <w:t>project</w:t>
            </w:r>
            <w:proofErr w:type="gramEnd"/>
            <w:r w:rsidRPr="00A91EDC">
              <w:rPr>
                <w:rStyle w:val="CompanyName"/>
                <w:rFonts w:ascii="Verdana" w:hAnsi="Verdana"/>
                <w:i w:val="0"/>
                <w:iCs/>
                <w:sz w:val="18"/>
                <w:szCs w:val="18"/>
              </w:rPr>
              <w:t xml:space="preserve"> based contract)</w:t>
            </w:r>
          </w:p>
          <w:p w14:paraId="0ED51003" w14:textId="77777777" w:rsidR="000562B7" w:rsidRPr="008D6C9C" w:rsidRDefault="000562B7" w:rsidP="000641A2">
            <w:pPr>
              <w:pStyle w:val="JobTitleandDegree"/>
              <w:rPr>
                <w:rFonts w:ascii="Verdana" w:hAnsi="Verdana"/>
              </w:rPr>
            </w:pPr>
          </w:p>
          <w:p w14:paraId="1A955F38" w14:textId="77777777" w:rsidR="000641A2" w:rsidRDefault="000641A2" w:rsidP="000641A2">
            <w:pPr>
              <w:pStyle w:val="Jobdescription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A6DAA">
              <w:rPr>
                <w:rFonts w:ascii="Verdana" w:hAnsi="Verdana"/>
                <w:b/>
                <w:bCs/>
                <w:sz w:val="20"/>
                <w:szCs w:val="20"/>
              </w:rPr>
              <w:t>Main responsibilities included:</w:t>
            </w:r>
          </w:p>
          <w:p w14:paraId="197E514E" w14:textId="108A72FB" w:rsidR="00BD2D9B" w:rsidRPr="008D6C9C" w:rsidRDefault="00172F96" w:rsidP="000641A2">
            <w:pPr>
              <w:pStyle w:val="Jobdescription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>Process</w:t>
            </w:r>
            <w:r w:rsidR="009F78D9">
              <w:rPr>
                <w:rFonts w:ascii="Verdana" w:hAnsi="Verdana"/>
                <w:sz w:val="20"/>
                <w:szCs w:val="20"/>
              </w:rPr>
              <w:t>ing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 xml:space="preserve"> and verify</w:t>
            </w:r>
            <w:r w:rsidR="009F78D9">
              <w:rPr>
                <w:rFonts w:ascii="Verdana" w:hAnsi="Verdana"/>
                <w:sz w:val="20"/>
                <w:szCs w:val="20"/>
              </w:rPr>
              <w:t>ing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 xml:space="preserve"> various payments in cash, via Treasury</w:t>
            </w:r>
            <w:r w:rsidR="008F3607">
              <w:rPr>
                <w:rFonts w:ascii="Verdana" w:hAnsi="Verdana"/>
                <w:sz w:val="20"/>
                <w:szCs w:val="20"/>
              </w:rPr>
              <w:t xml:space="preserve"> or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 xml:space="preserve"> via online banking and </w:t>
            </w:r>
            <w:r w:rsidR="00152CAB">
              <w:rPr>
                <w:rFonts w:ascii="Verdana" w:hAnsi="Verdana"/>
                <w:sz w:val="20"/>
                <w:szCs w:val="20"/>
              </w:rPr>
              <w:t>support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 xml:space="preserve"> the</w:t>
            </w:r>
            <w:r w:rsidR="00152CAB">
              <w:rPr>
                <w:rFonts w:ascii="Verdana" w:hAnsi="Verdana"/>
                <w:sz w:val="20"/>
                <w:szCs w:val="20"/>
              </w:rPr>
              <w:t xml:space="preserve">se payments in 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>"Action Web"</w:t>
            </w:r>
            <w:r w:rsidR="00152CAB">
              <w:rPr>
                <w:rFonts w:ascii="Verdana" w:hAnsi="Verdana"/>
                <w:sz w:val="20"/>
                <w:szCs w:val="20"/>
              </w:rPr>
              <w:t xml:space="preserve"> (now it is “</w:t>
            </w:r>
            <w:proofErr w:type="spellStart"/>
            <w:r w:rsidR="00152CAB">
              <w:rPr>
                <w:rFonts w:ascii="Verdana" w:hAnsi="Verdana"/>
                <w:sz w:val="20"/>
                <w:szCs w:val="20"/>
              </w:rPr>
              <w:t>Smis</w:t>
            </w:r>
            <w:proofErr w:type="spellEnd"/>
            <w:r w:rsidR="00152CAB">
              <w:rPr>
                <w:rFonts w:ascii="Verdana" w:hAnsi="Verdana"/>
                <w:sz w:val="20"/>
                <w:szCs w:val="20"/>
              </w:rPr>
              <w:t>”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>;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>Draw</w:t>
            </w:r>
            <w:r w:rsidR="009F78D9">
              <w:rPr>
                <w:rFonts w:ascii="Verdana" w:hAnsi="Verdana"/>
                <w:sz w:val="20"/>
                <w:szCs w:val="20"/>
              </w:rPr>
              <w:t>ing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 xml:space="preserve"> up of the salary state</w:t>
            </w:r>
            <w:r w:rsidR="00B32F72">
              <w:rPr>
                <w:rFonts w:ascii="Verdana" w:hAnsi="Verdana"/>
                <w:sz w:val="20"/>
                <w:szCs w:val="20"/>
              </w:rPr>
              <w:t>: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32F72">
              <w:rPr>
                <w:rFonts w:ascii="Verdana" w:hAnsi="Verdana"/>
                <w:sz w:val="20"/>
                <w:szCs w:val="20"/>
              </w:rPr>
              <w:t>check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 xml:space="preserve"> the timesheets of the employees</w:t>
            </w:r>
            <w:r w:rsidR="00B32F72">
              <w:rPr>
                <w:rFonts w:ascii="Verdana" w:hAnsi="Verdana"/>
                <w:sz w:val="20"/>
                <w:szCs w:val="20"/>
              </w:rPr>
              <w:t>, each for the projects involved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 xml:space="preserve"> and </w:t>
            </w:r>
            <w:r w:rsidR="00B32F72">
              <w:rPr>
                <w:rFonts w:ascii="Verdana" w:hAnsi="Verdana"/>
                <w:sz w:val="20"/>
                <w:szCs w:val="20"/>
              </w:rPr>
              <w:t xml:space="preserve">ensure 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>the salaries</w:t>
            </w:r>
            <w:r w:rsidR="0086222E">
              <w:rPr>
                <w:rFonts w:ascii="Verdana" w:hAnsi="Verdana"/>
                <w:sz w:val="20"/>
                <w:szCs w:val="20"/>
              </w:rPr>
              <w:t xml:space="preserve"> are correctly calculated and paid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>;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>Draft</w:t>
            </w:r>
            <w:r w:rsidR="009F78D9">
              <w:rPr>
                <w:rFonts w:ascii="Verdana" w:hAnsi="Verdana"/>
                <w:sz w:val="20"/>
                <w:szCs w:val="20"/>
              </w:rPr>
              <w:t>ing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9F78D9">
              <w:rPr>
                <w:rFonts w:ascii="Verdana" w:hAnsi="Verdana"/>
                <w:sz w:val="20"/>
                <w:szCs w:val="20"/>
              </w:rPr>
              <w:t>p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>rocess</w:t>
            </w:r>
            <w:r w:rsidR="009F78D9">
              <w:rPr>
                <w:rFonts w:ascii="Verdana" w:hAnsi="Verdana"/>
                <w:sz w:val="20"/>
                <w:szCs w:val="20"/>
              </w:rPr>
              <w:t>ing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 xml:space="preserve"> and archiv</w:t>
            </w:r>
            <w:r w:rsidR="009F78D9">
              <w:rPr>
                <w:rFonts w:ascii="Verdana" w:hAnsi="Verdana"/>
                <w:sz w:val="20"/>
                <w:szCs w:val="20"/>
              </w:rPr>
              <w:t>ing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 xml:space="preserve"> different </w:t>
            </w:r>
            <w:r w:rsidR="0086222E">
              <w:rPr>
                <w:rFonts w:ascii="Verdana" w:hAnsi="Verdana"/>
                <w:sz w:val="20"/>
                <w:szCs w:val="20"/>
              </w:rPr>
              <w:t xml:space="preserve">financial 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>documents;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 xml:space="preserve">- 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>Ensur</w:t>
            </w:r>
            <w:r w:rsidR="009F78D9">
              <w:rPr>
                <w:rFonts w:ascii="Verdana" w:hAnsi="Verdana"/>
                <w:sz w:val="20"/>
                <w:szCs w:val="20"/>
              </w:rPr>
              <w:t>ing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 xml:space="preserve"> the communication between the company and different authorities (State </w:t>
            </w:r>
            <w:r w:rsidR="00947A81">
              <w:rPr>
                <w:rFonts w:ascii="Verdana" w:hAnsi="Verdana"/>
                <w:sz w:val="20"/>
                <w:szCs w:val="20"/>
              </w:rPr>
              <w:t>T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>reasury,</w:t>
            </w:r>
            <w:r w:rsidR="00B93AE4">
              <w:rPr>
                <w:rFonts w:ascii="Verdana" w:hAnsi="Verdana"/>
                <w:sz w:val="20"/>
                <w:szCs w:val="20"/>
              </w:rPr>
              <w:t xml:space="preserve"> 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 xml:space="preserve">Ministries, The </w:t>
            </w:r>
            <w:r w:rsidR="00B93AE4">
              <w:rPr>
                <w:rFonts w:ascii="Verdana" w:hAnsi="Verdana"/>
                <w:sz w:val="20"/>
                <w:szCs w:val="20"/>
              </w:rPr>
              <w:t>Management Authority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t>, banks);</w:t>
            </w:r>
            <w:r w:rsidR="000562B7" w:rsidRPr="000562B7">
              <w:rPr>
                <w:rFonts w:ascii="Verdana" w:hAnsi="Verdana"/>
                <w:sz w:val="20"/>
                <w:szCs w:val="20"/>
              </w:rPr>
              <w:br/>
            </w:r>
          </w:p>
        </w:tc>
        <w:tc>
          <w:tcPr>
            <w:tcW w:w="236" w:type="dxa"/>
            <w:vMerge w:val="restart"/>
          </w:tcPr>
          <w:p w14:paraId="1E01D5C2" w14:textId="4CEF7065" w:rsidR="00FC49E3" w:rsidRPr="008D6C9C" w:rsidRDefault="00FC49E3" w:rsidP="000641A2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67238A49" w14:textId="55F341B6" w:rsidR="00E574EC" w:rsidRDefault="00684703" w:rsidP="00590698">
            <w:pPr>
              <w:pStyle w:val="BodyContactInfo"/>
              <w:spacing w:after="2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Age: 2</w:t>
            </w:r>
            <w:r w:rsidR="003024F2">
              <w:rPr>
                <w:rFonts w:ascii="Verdana" w:hAnsi="Verdana"/>
              </w:rPr>
              <w:t>7</w:t>
            </w:r>
            <w:r>
              <w:rPr>
                <w:rFonts w:ascii="Verdana" w:hAnsi="Verdana"/>
              </w:rPr>
              <w:t xml:space="preserve"> years old</w:t>
            </w:r>
          </w:p>
          <w:p w14:paraId="2B217C07" w14:textId="77777777" w:rsidR="002445D0" w:rsidRPr="008D6C9C" w:rsidRDefault="002445D0" w:rsidP="000641A2">
            <w:pPr>
              <w:pStyle w:val="BodyContactInfo"/>
              <w:rPr>
                <w:rFonts w:ascii="Verdana" w:hAnsi="Verdana"/>
              </w:rPr>
            </w:pPr>
          </w:p>
          <w:p w14:paraId="4C03E77C" w14:textId="02E16414" w:rsidR="000146B9" w:rsidRPr="008D6C9C" w:rsidRDefault="004F39B8" w:rsidP="000641A2">
            <w:pPr>
              <w:pStyle w:val="BodyContactInf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Phone number: </w:t>
            </w:r>
            <w:r w:rsidR="000146B9" w:rsidRPr="008D6C9C">
              <w:rPr>
                <w:rFonts w:ascii="Verdana" w:hAnsi="Verdana"/>
              </w:rPr>
              <w:t>7</w:t>
            </w:r>
            <w:r w:rsidR="001B4984">
              <w:rPr>
                <w:rFonts w:ascii="Verdana" w:hAnsi="Verdana"/>
              </w:rPr>
              <w:t>4</w:t>
            </w:r>
            <w:r w:rsidR="000146B9" w:rsidRPr="008D6C9C"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 xml:space="preserve"> </w:t>
            </w:r>
            <w:r w:rsidR="000146B9" w:rsidRPr="008D6C9C">
              <w:rPr>
                <w:rFonts w:ascii="Verdana" w:hAnsi="Verdana"/>
              </w:rPr>
              <w:t>9</w:t>
            </w:r>
            <w:r w:rsidR="001B4984">
              <w:rPr>
                <w:rFonts w:ascii="Verdana" w:hAnsi="Verdana"/>
              </w:rPr>
              <w:t>44</w:t>
            </w:r>
            <w:r w:rsidR="000146B9" w:rsidRPr="008D6C9C">
              <w:rPr>
                <w:rFonts w:ascii="Verdana" w:hAnsi="Verdana"/>
              </w:rPr>
              <w:t xml:space="preserve"> 8</w:t>
            </w:r>
            <w:r w:rsidR="001B4984">
              <w:rPr>
                <w:rFonts w:ascii="Verdana" w:hAnsi="Verdana"/>
              </w:rPr>
              <w:t>44</w:t>
            </w:r>
            <w:r w:rsidR="000146B9" w:rsidRPr="008D6C9C">
              <w:rPr>
                <w:rFonts w:ascii="Verdana" w:hAnsi="Verdana"/>
              </w:rPr>
              <w:t xml:space="preserve"> </w:t>
            </w:r>
          </w:p>
          <w:p w14:paraId="0C757D0C" w14:textId="485D6CDF" w:rsidR="00774C4A" w:rsidRPr="008D6C9C" w:rsidRDefault="004F39B8" w:rsidP="000641A2">
            <w:pPr>
              <w:pStyle w:val="BodyContactInf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Email: </w:t>
            </w:r>
            <w:r w:rsidR="001B4984">
              <w:rPr>
                <w:rFonts w:ascii="Verdana" w:hAnsi="Verdana"/>
              </w:rPr>
              <w:t>andrewsdd</w:t>
            </w:r>
            <w:r w:rsidR="000146B9" w:rsidRPr="008D6C9C">
              <w:rPr>
                <w:rFonts w:ascii="Verdana" w:hAnsi="Verdana"/>
              </w:rPr>
              <w:t xml:space="preserve">@mail.com </w:t>
            </w:r>
          </w:p>
        </w:tc>
      </w:tr>
      <w:tr w:rsidR="00B4224F" w:rsidRPr="008D6C9C" w14:paraId="65A1D5E4" w14:textId="77777777" w:rsidTr="00986F28">
        <w:tc>
          <w:tcPr>
            <w:tcW w:w="6611" w:type="dxa"/>
            <w:vMerge/>
          </w:tcPr>
          <w:p w14:paraId="62204564" w14:textId="77777777" w:rsidR="00FC49E3" w:rsidRPr="008D6C9C" w:rsidRDefault="00FC49E3" w:rsidP="000641A2">
            <w:pPr>
              <w:pStyle w:val="Heading1"/>
              <w:rPr>
                <w:rFonts w:ascii="Verdana" w:hAnsi="Verdana"/>
              </w:rPr>
            </w:pPr>
          </w:p>
        </w:tc>
        <w:tc>
          <w:tcPr>
            <w:tcW w:w="236" w:type="dxa"/>
            <w:vMerge/>
          </w:tcPr>
          <w:p w14:paraId="0B12F6C1" w14:textId="77777777" w:rsidR="00FC49E3" w:rsidRPr="008D6C9C" w:rsidRDefault="00FC49E3" w:rsidP="000641A2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71911364" w14:textId="1A2F4611" w:rsidR="00FC49E3" w:rsidRPr="008D6C9C" w:rsidRDefault="004F39B8" w:rsidP="000641A2">
            <w:pPr>
              <w:pStyle w:val="Heading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Main Skills</w:t>
            </w:r>
          </w:p>
        </w:tc>
      </w:tr>
      <w:tr w:rsidR="00B4224F" w:rsidRPr="008D6C9C" w14:paraId="7DFDFBC5" w14:textId="77777777" w:rsidTr="00986F28">
        <w:trPr>
          <w:trHeight w:val="115"/>
        </w:trPr>
        <w:tc>
          <w:tcPr>
            <w:tcW w:w="6611" w:type="dxa"/>
            <w:vMerge/>
            <w:shd w:val="clear" w:color="auto" w:fill="auto"/>
          </w:tcPr>
          <w:p w14:paraId="0C9781B2" w14:textId="77777777" w:rsidR="00FC49E3" w:rsidRPr="008D6C9C" w:rsidRDefault="00FC49E3" w:rsidP="000641A2">
            <w:pPr>
              <w:spacing w:line="240" w:lineRule="auto"/>
              <w:rPr>
                <w:rFonts w:ascii="Verdana" w:hAnsi="Verdana"/>
                <w:sz w:val="8"/>
                <w:szCs w:val="8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14:paraId="2B57326D" w14:textId="77777777" w:rsidR="00FC49E3" w:rsidRPr="008D6C9C" w:rsidRDefault="00FC49E3" w:rsidP="000641A2">
            <w:pPr>
              <w:spacing w:line="240" w:lineRule="auto"/>
              <w:rPr>
                <w:rFonts w:ascii="Verdana" w:hAnsi="Verdana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</w:tcPr>
          <w:p w14:paraId="4B36523E" w14:textId="77777777" w:rsidR="00FC49E3" w:rsidRPr="008D6C9C" w:rsidRDefault="00FC49E3" w:rsidP="000641A2">
            <w:pPr>
              <w:spacing w:line="240" w:lineRule="auto"/>
              <w:rPr>
                <w:rFonts w:ascii="Verdana" w:hAnsi="Verdana"/>
                <w:sz w:val="8"/>
                <w:szCs w:val="8"/>
              </w:rPr>
            </w:pPr>
            <w:r w:rsidRPr="008D6C9C">
              <w:rPr>
                <w:rFonts w:ascii="Verdana" w:hAnsi="Verdan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29AA5B5" wp14:editId="51D3DD8E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DDB685C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E18cR8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B4224F" w:rsidRPr="008D6C9C" w14:paraId="113A92E2" w14:textId="77777777" w:rsidTr="00986F28">
        <w:trPr>
          <w:trHeight w:val="2520"/>
        </w:trPr>
        <w:tc>
          <w:tcPr>
            <w:tcW w:w="6611" w:type="dxa"/>
            <w:vMerge/>
          </w:tcPr>
          <w:p w14:paraId="13B0C050" w14:textId="77777777" w:rsidR="00FC49E3" w:rsidRPr="008D6C9C" w:rsidRDefault="00FC49E3" w:rsidP="000641A2">
            <w:pPr>
              <w:pStyle w:val="DateRange"/>
              <w:rPr>
                <w:rFonts w:ascii="Verdana" w:hAnsi="Verdana"/>
              </w:rPr>
            </w:pPr>
          </w:p>
        </w:tc>
        <w:tc>
          <w:tcPr>
            <w:tcW w:w="236" w:type="dxa"/>
            <w:vMerge/>
          </w:tcPr>
          <w:p w14:paraId="7ECE6765" w14:textId="77777777" w:rsidR="00FC49E3" w:rsidRPr="008D6C9C" w:rsidRDefault="00FC49E3" w:rsidP="000641A2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7F17E766" w14:textId="72116C26" w:rsidR="00375A9B" w:rsidRDefault="004F39B8" w:rsidP="00925AEF">
            <w:pPr>
              <w:pStyle w:val="SkillsBullet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Performance Analysis</w:t>
            </w:r>
          </w:p>
          <w:p w14:paraId="216EEBC3" w14:textId="4772CCD5" w:rsidR="00925AEF" w:rsidRPr="00925AEF" w:rsidRDefault="00730FB2" w:rsidP="00925AEF">
            <w:pPr>
              <w:pStyle w:val="SkillsBullet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Project Management</w:t>
            </w:r>
          </w:p>
          <w:p w14:paraId="7A062367" w14:textId="134A24B3" w:rsidR="00DD38B8" w:rsidRPr="008D6C9C" w:rsidRDefault="004F39B8" w:rsidP="000641A2">
            <w:pPr>
              <w:pStyle w:val="SkillsBullet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Sales &amp; Negotiations</w:t>
            </w:r>
          </w:p>
          <w:p w14:paraId="4039CD23" w14:textId="16870B05" w:rsidR="00DD38B8" w:rsidRDefault="00BF5AB3" w:rsidP="000641A2">
            <w:pPr>
              <w:pStyle w:val="SkillsBullet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Analytic</w:t>
            </w:r>
            <w:r w:rsidR="00730FB2">
              <w:rPr>
                <w:rFonts w:ascii="Verdana" w:hAnsi="Verdana"/>
              </w:rPr>
              <w:t>al &amp; Problem solving</w:t>
            </w:r>
          </w:p>
          <w:p w14:paraId="55BE82C6" w14:textId="47ADDAE7" w:rsidR="00730FB2" w:rsidRPr="008D6C9C" w:rsidRDefault="00730FB2" w:rsidP="000641A2">
            <w:pPr>
              <w:pStyle w:val="SkillsBullet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Critical thinking and reasoning</w:t>
            </w:r>
          </w:p>
          <w:p w14:paraId="201E0653" w14:textId="77777777" w:rsidR="00FD756C" w:rsidRPr="008D6C9C" w:rsidRDefault="00FD756C" w:rsidP="000641A2">
            <w:pPr>
              <w:pStyle w:val="SkillsBullets"/>
              <w:rPr>
                <w:rFonts w:ascii="Verdana" w:hAnsi="Verdana"/>
              </w:rPr>
            </w:pPr>
            <w:r w:rsidRPr="008D6C9C">
              <w:rPr>
                <w:rFonts w:ascii="Verdana" w:hAnsi="Verdana"/>
              </w:rPr>
              <w:t>Leadership</w:t>
            </w:r>
          </w:p>
          <w:p w14:paraId="642F9A2D" w14:textId="4B360092" w:rsidR="002445D0" w:rsidRPr="00375A9B" w:rsidRDefault="00BF5AB3" w:rsidP="00375A9B">
            <w:pPr>
              <w:pStyle w:val="SkillsBullet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Communication</w:t>
            </w:r>
          </w:p>
        </w:tc>
      </w:tr>
      <w:tr w:rsidR="00B4224F" w:rsidRPr="008D6C9C" w14:paraId="1D9A06B1" w14:textId="77777777" w:rsidTr="00986F28">
        <w:tc>
          <w:tcPr>
            <w:tcW w:w="6611" w:type="dxa"/>
            <w:vMerge/>
          </w:tcPr>
          <w:p w14:paraId="0F21961C" w14:textId="77777777" w:rsidR="00FC49E3" w:rsidRPr="008D6C9C" w:rsidRDefault="00FC49E3" w:rsidP="000641A2">
            <w:pPr>
              <w:pStyle w:val="Heading1"/>
              <w:rPr>
                <w:rFonts w:ascii="Verdana" w:hAnsi="Verdana"/>
              </w:rPr>
            </w:pPr>
          </w:p>
        </w:tc>
        <w:tc>
          <w:tcPr>
            <w:tcW w:w="236" w:type="dxa"/>
            <w:vMerge/>
          </w:tcPr>
          <w:p w14:paraId="168877E2" w14:textId="77777777" w:rsidR="00FC49E3" w:rsidRPr="008D6C9C" w:rsidRDefault="00FC49E3" w:rsidP="000641A2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0C6BC610" w14:textId="359CAE3C" w:rsidR="00FC49E3" w:rsidRPr="008D6C9C" w:rsidRDefault="000146B9" w:rsidP="000641A2">
            <w:pPr>
              <w:pStyle w:val="Heading1"/>
              <w:rPr>
                <w:rFonts w:ascii="Verdana" w:hAnsi="Verdana"/>
              </w:rPr>
            </w:pPr>
            <w:r w:rsidRPr="008D6C9C">
              <w:rPr>
                <w:rFonts w:ascii="Verdana" w:hAnsi="Verdana"/>
              </w:rPr>
              <w:t>Educati</w:t>
            </w:r>
            <w:r w:rsidR="00BF5AB3">
              <w:rPr>
                <w:rFonts w:ascii="Verdana" w:hAnsi="Verdana"/>
              </w:rPr>
              <w:t>on</w:t>
            </w:r>
          </w:p>
        </w:tc>
      </w:tr>
      <w:tr w:rsidR="00B4224F" w:rsidRPr="008D6C9C" w14:paraId="0D3C4D2A" w14:textId="77777777" w:rsidTr="00986F28">
        <w:trPr>
          <w:trHeight w:val="115"/>
        </w:trPr>
        <w:tc>
          <w:tcPr>
            <w:tcW w:w="6611" w:type="dxa"/>
            <w:vMerge/>
            <w:shd w:val="clear" w:color="auto" w:fill="auto"/>
          </w:tcPr>
          <w:p w14:paraId="38FF7497" w14:textId="77777777" w:rsidR="00FC49E3" w:rsidRPr="008D6C9C" w:rsidRDefault="00FC49E3" w:rsidP="000641A2">
            <w:pPr>
              <w:spacing w:line="240" w:lineRule="auto"/>
              <w:rPr>
                <w:rFonts w:ascii="Verdana" w:hAnsi="Verdana"/>
                <w:sz w:val="8"/>
                <w:szCs w:val="8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14:paraId="3B2898DA" w14:textId="77777777" w:rsidR="00FC49E3" w:rsidRPr="008D6C9C" w:rsidRDefault="00FC49E3" w:rsidP="000641A2">
            <w:pPr>
              <w:spacing w:line="240" w:lineRule="auto"/>
              <w:rPr>
                <w:rFonts w:ascii="Verdana" w:hAnsi="Verdana"/>
                <w:sz w:val="8"/>
                <w:szCs w:val="8"/>
              </w:rPr>
            </w:pPr>
          </w:p>
        </w:tc>
        <w:tc>
          <w:tcPr>
            <w:tcW w:w="0" w:type="auto"/>
            <w:shd w:val="clear" w:color="auto" w:fill="auto"/>
          </w:tcPr>
          <w:p w14:paraId="1F7CAE6D" w14:textId="77777777" w:rsidR="00FC49E3" w:rsidRPr="008D6C9C" w:rsidRDefault="00FC49E3" w:rsidP="000641A2">
            <w:pPr>
              <w:spacing w:line="240" w:lineRule="auto"/>
              <w:rPr>
                <w:rFonts w:ascii="Verdana" w:hAnsi="Verdana"/>
                <w:sz w:val="8"/>
                <w:szCs w:val="8"/>
              </w:rPr>
            </w:pPr>
            <w:r w:rsidRPr="008D6C9C">
              <w:rPr>
                <w:rFonts w:ascii="Verdana" w:hAnsi="Verdan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7E77165" wp14:editId="14F5FD3F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662F73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jCdokc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B4224F" w:rsidRPr="008D6C9C" w14:paraId="38468992" w14:textId="77777777" w:rsidTr="00986F28">
        <w:trPr>
          <w:trHeight w:val="2448"/>
        </w:trPr>
        <w:tc>
          <w:tcPr>
            <w:tcW w:w="6611" w:type="dxa"/>
            <w:vMerge/>
          </w:tcPr>
          <w:p w14:paraId="5D68F542" w14:textId="77777777" w:rsidR="00FC49E3" w:rsidRPr="008D6C9C" w:rsidRDefault="00FC49E3" w:rsidP="000641A2">
            <w:pPr>
              <w:pStyle w:val="DateRange"/>
              <w:rPr>
                <w:rFonts w:ascii="Verdana" w:hAnsi="Verdana"/>
              </w:rPr>
            </w:pPr>
          </w:p>
        </w:tc>
        <w:tc>
          <w:tcPr>
            <w:tcW w:w="236" w:type="dxa"/>
            <w:vMerge/>
          </w:tcPr>
          <w:p w14:paraId="1E95DD3D" w14:textId="77777777" w:rsidR="00FC49E3" w:rsidRPr="008D6C9C" w:rsidRDefault="00FC49E3" w:rsidP="000641A2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14:paraId="3218CD78" w14:textId="380C7064" w:rsidR="000146B9" w:rsidRPr="008D6C9C" w:rsidRDefault="000146B9" w:rsidP="000641A2">
            <w:pPr>
              <w:pStyle w:val="DateRange"/>
              <w:rPr>
                <w:rFonts w:ascii="Verdana" w:hAnsi="Verdana"/>
              </w:rPr>
            </w:pPr>
            <w:r w:rsidRPr="008D6C9C">
              <w:rPr>
                <w:rFonts w:ascii="Verdana" w:hAnsi="Verdana"/>
              </w:rPr>
              <w:t>2017 - 2019</w:t>
            </w:r>
          </w:p>
          <w:p w14:paraId="7C8F4FC7" w14:textId="5BE03907" w:rsidR="000146B9" w:rsidRPr="008D6C9C" w:rsidRDefault="00BF5AB3" w:rsidP="000641A2">
            <w:pPr>
              <w:pStyle w:val="JobTitleandDegree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Business Administration</w:t>
            </w:r>
            <w:r w:rsidR="00CA615A" w:rsidRPr="008D6C9C">
              <w:rPr>
                <w:rFonts w:ascii="Verdana" w:hAnsi="Verdana"/>
              </w:rPr>
              <w:t xml:space="preserve">, </w:t>
            </w:r>
            <w:r w:rsidR="000146B9" w:rsidRPr="008D6C9C">
              <w:rPr>
                <w:rFonts w:ascii="Verdana" w:hAnsi="Verdana"/>
              </w:rPr>
              <w:t xml:space="preserve">Master </w:t>
            </w:r>
            <w:r w:rsidR="001B4984">
              <w:rPr>
                <w:rFonts w:ascii="Verdana" w:hAnsi="Verdana"/>
                <w:i/>
                <w:iCs/>
              </w:rPr>
              <w:t>Business Administration</w:t>
            </w:r>
            <w:r w:rsidR="000146B9" w:rsidRPr="008D6C9C">
              <w:rPr>
                <w:rFonts w:ascii="Verdana" w:hAnsi="Verdana"/>
              </w:rPr>
              <w:t xml:space="preserve"> </w:t>
            </w:r>
          </w:p>
          <w:p w14:paraId="20F487AC" w14:textId="5B54B03F" w:rsidR="000146B9" w:rsidRPr="008D6C9C" w:rsidRDefault="000146B9" w:rsidP="000641A2">
            <w:pPr>
              <w:rPr>
                <w:rFonts w:ascii="Verdana" w:hAnsi="Verdana"/>
              </w:rPr>
            </w:pPr>
            <w:r w:rsidRPr="008D6C9C">
              <w:rPr>
                <w:rFonts w:ascii="Verdana" w:hAnsi="Verdana"/>
              </w:rPr>
              <w:t>Universit</w:t>
            </w:r>
            <w:r w:rsidR="00BF5AB3">
              <w:rPr>
                <w:rFonts w:ascii="Verdana" w:hAnsi="Verdana"/>
              </w:rPr>
              <w:t>y of</w:t>
            </w:r>
            <w:r w:rsidRPr="008D6C9C">
              <w:rPr>
                <w:rFonts w:ascii="Verdana" w:hAnsi="Verdana"/>
              </w:rPr>
              <w:t xml:space="preserve"> Buc</w:t>
            </w:r>
            <w:r w:rsidR="00411555">
              <w:rPr>
                <w:rFonts w:ascii="Verdana" w:hAnsi="Verdana"/>
              </w:rPr>
              <w:t>harest</w:t>
            </w:r>
          </w:p>
          <w:p w14:paraId="6005870E" w14:textId="77777777" w:rsidR="000146B9" w:rsidRPr="008D6C9C" w:rsidRDefault="000146B9" w:rsidP="000641A2">
            <w:pPr>
              <w:pStyle w:val="DateRange"/>
              <w:rPr>
                <w:rFonts w:ascii="Verdana" w:hAnsi="Verdana"/>
              </w:rPr>
            </w:pPr>
            <w:r w:rsidRPr="008D6C9C">
              <w:rPr>
                <w:rFonts w:ascii="Verdana" w:hAnsi="Verdana"/>
              </w:rPr>
              <w:t>2013 – 2017</w:t>
            </w:r>
          </w:p>
          <w:p w14:paraId="4F1B1F6B" w14:textId="2AC9FC94" w:rsidR="000146B9" w:rsidRPr="008D6C9C" w:rsidRDefault="00411555" w:rsidP="000641A2">
            <w:pPr>
              <w:pStyle w:val="JobTitleandDegree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Accounting</w:t>
            </w:r>
          </w:p>
          <w:p w14:paraId="5E9124F6" w14:textId="421D86FC" w:rsidR="000146B9" w:rsidRPr="008D6C9C" w:rsidRDefault="00411555" w:rsidP="000641A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Academy of Economic Studies</w:t>
            </w:r>
          </w:p>
          <w:p w14:paraId="7ED7FE31" w14:textId="3F3F99A8" w:rsidR="00A25E8C" w:rsidRPr="008D6C9C" w:rsidRDefault="00A25E8C" w:rsidP="000641A2">
            <w:pPr>
              <w:pStyle w:val="BodyContactInfo"/>
              <w:ind w:left="0"/>
              <w:rPr>
                <w:rFonts w:ascii="Verdana" w:hAnsi="Verdana"/>
              </w:rPr>
            </w:pPr>
          </w:p>
          <w:p w14:paraId="3745651B" w14:textId="3A301C87" w:rsidR="00116081" w:rsidRDefault="00116081" w:rsidP="000641A2">
            <w:pPr>
              <w:pStyle w:val="BodyContactInfo"/>
              <w:ind w:left="0"/>
              <w:rPr>
                <w:rFonts w:ascii="Verdana" w:hAnsi="Verdana"/>
              </w:rPr>
            </w:pPr>
          </w:p>
          <w:p w14:paraId="62C339FD" w14:textId="518EFB17" w:rsidR="00AD5A73" w:rsidRDefault="00AD5A73" w:rsidP="000641A2">
            <w:pPr>
              <w:pStyle w:val="BodyContactInfo"/>
              <w:ind w:left="0"/>
              <w:rPr>
                <w:rFonts w:ascii="Verdana" w:hAnsi="Verdana"/>
              </w:rPr>
            </w:pPr>
          </w:p>
          <w:p w14:paraId="754381A3" w14:textId="39D133B7" w:rsidR="00CF2B55" w:rsidRDefault="00CF2B55" w:rsidP="000641A2">
            <w:pPr>
              <w:pStyle w:val="BodyContactInfo"/>
              <w:ind w:left="0"/>
              <w:rPr>
                <w:rFonts w:ascii="Verdana" w:hAnsi="Verdana"/>
              </w:rPr>
            </w:pPr>
          </w:p>
          <w:p w14:paraId="29B9C3BB" w14:textId="5696A503" w:rsidR="00CF2B55" w:rsidRDefault="00CF2B55" w:rsidP="000641A2">
            <w:pPr>
              <w:pStyle w:val="BodyContactInfo"/>
              <w:ind w:left="0"/>
              <w:rPr>
                <w:rFonts w:ascii="Verdana" w:hAnsi="Verdana"/>
              </w:rPr>
            </w:pPr>
          </w:p>
          <w:p w14:paraId="6C455A40" w14:textId="77777777" w:rsidR="00CF2B55" w:rsidRPr="008D6C9C" w:rsidRDefault="00CF2B55" w:rsidP="000641A2">
            <w:pPr>
              <w:pStyle w:val="BodyContactInfo"/>
              <w:ind w:left="0"/>
              <w:rPr>
                <w:rFonts w:ascii="Verdana" w:hAnsi="Verdana"/>
              </w:rPr>
            </w:pPr>
          </w:p>
          <w:tbl>
            <w:tblPr>
              <w:tblW w:w="3705" w:type="dxa"/>
              <w:tblLook w:val="0600" w:firstRow="0" w:lastRow="0" w:firstColumn="0" w:lastColumn="0" w:noHBand="1" w:noVBand="1"/>
            </w:tblPr>
            <w:tblGrid>
              <w:gridCol w:w="3705"/>
            </w:tblGrid>
            <w:tr w:rsidR="00354DB8" w:rsidRPr="008D6C9C" w14:paraId="43CADE72" w14:textId="77777777" w:rsidTr="00D2133B">
              <w:tc>
                <w:tcPr>
                  <w:tcW w:w="5000" w:type="pct"/>
                </w:tcPr>
                <w:p w14:paraId="77F3171E" w14:textId="77A5CFFA" w:rsidR="00354DB8" w:rsidRPr="008D6C9C" w:rsidRDefault="00411555" w:rsidP="000641A2">
                  <w:pPr>
                    <w:pStyle w:val="Heading1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Additional Skills</w:t>
                  </w:r>
                </w:p>
              </w:tc>
            </w:tr>
            <w:tr w:rsidR="00354DB8" w:rsidRPr="008D6C9C" w14:paraId="0A7BDAD2" w14:textId="77777777" w:rsidTr="00D2133B">
              <w:trPr>
                <w:trHeight w:val="115"/>
              </w:trPr>
              <w:tc>
                <w:tcPr>
                  <w:tcW w:w="5000" w:type="pct"/>
                  <w:shd w:val="clear" w:color="auto" w:fill="auto"/>
                </w:tcPr>
                <w:p w14:paraId="58C4A1B1" w14:textId="77777777" w:rsidR="00354DB8" w:rsidRPr="008D6C9C" w:rsidRDefault="00354DB8" w:rsidP="000641A2">
                  <w:pPr>
                    <w:spacing w:line="240" w:lineRule="auto"/>
                    <w:rPr>
                      <w:rFonts w:ascii="Verdana" w:hAnsi="Verdana"/>
                      <w:sz w:val="8"/>
                      <w:szCs w:val="8"/>
                    </w:rPr>
                  </w:pPr>
                  <w:r w:rsidRPr="008D6C9C">
                    <w:rPr>
                      <w:rFonts w:ascii="Verdana" w:hAnsi="Verdana"/>
                      <w:noProof/>
                      <w:sz w:val="10"/>
                      <w:szCs w:val="10"/>
                    </w:rPr>
                    <mc:AlternateContent>
                      <mc:Choice Requires="wps">
                        <w:drawing>
                          <wp:inline distT="0" distB="0" distL="0" distR="0" wp14:anchorId="0C8E6E0F" wp14:editId="4F20E361">
                            <wp:extent cx="2103120" cy="0"/>
                            <wp:effectExtent l="0" t="19050" r="30480" b="19050"/>
                            <wp:docPr id="21" name="Line 28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21031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0">
                                      <a:solidFill>
                                        <a:srgbClr val="231F2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1E97178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L4uUYcEBAABvAwAADgAAAAAAAAAAAAAAAAAuAgAA&#10;ZHJzL2Uyb0RvYy54bWxQSwECLQAUAAYACAAAACEAYuwxGNoAAAACAQAADwAAAAAAAAAAAAAAAAAb&#10;BAAAZHJzL2Rvd25yZXYueG1sUEsFBgAAAAAEAAQA8wAAACIFAAAAAA==&#10;" strokecolor="#231f20" strokeweight="2.5pt">
                            <o:lock v:ext="edit" shapetype="f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354DB8" w:rsidRPr="008D6C9C" w14:paraId="6609444F" w14:textId="77777777" w:rsidTr="00D2133B">
              <w:trPr>
                <w:trHeight w:val="2448"/>
              </w:trPr>
              <w:tc>
                <w:tcPr>
                  <w:tcW w:w="5000" w:type="pct"/>
                </w:tcPr>
                <w:p w14:paraId="4C8663C2" w14:textId="579DE547" w:rsidR="00354DB8" w:rsidRPr="008D6C9C" w:rsidRDefault="00411555" w:rsidP="000641A2">
                  <w:pPr>
                    <w:pStyle w:val="DateRange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lastRenderedPageBreak/>
                    <w:t>Foreign languages</w:t>
                  </w:r>
                  <w:r w:rsidR="00E01B93" w:rsidRPr="008D6C9C">
                    <w:rPr>
                      <w:rFonts w:ascii="Verdana" w:hAnsi="Verdana"/>
                    </w:rPr>
                    <w:t>:</w:t>
                  </w:r>
                </w:p>
                <w:p w14:paraId="5AADEF87" w14:textId="26A408D6" w:rsidR="00354DB8" w:rsidRPr="008D6C9C" w:rsidRDefault="00E01B93" w:rsidP="000641A2">
                  <w:pPr>
                    <w:pStyle w:val="JobTitleandDegree"/>
                    <w:rPr>
                      <w:rFonts w:ascii="Verdana" w:hAnsi="Verdana"/>
                    </w:rPr>
                  </w:pPr>
                  <w:r w:rsidRPr="008D6C9C">
                    <w:rPr>
                      <w:rFonts w:ascii="Verdana" w:hAnsi="Verdana"/>
                    </w:rPr>
                    <w:t>Engl</w:t>
                  </w:r>
                  <w:r w:rsidR="00411555">
                    <w:rPr>
                      <w:rFonts w:ascii="Verdana" w:hAnsi="Verdana"/>
                    </w:rPr>
                    <w:t>ish</w:t>
                  </w:r>
                </w:p>
                <w:p w14:paraId="5DCAF704" w14:textId="3CD7E148" w:rsidR="00354DB8" w:rsidRPr="008D6C9C" w:rsidRDefault="00411555" w:rsidP="000641A2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Understanding</w:t>
                  </w:r>
                  <w:r w:rsidR="00EE15B7" w:rsidRPr="008D6C9C">
                    <w:rPr>
                      <w:rFonts w:ascii="Verdana" w:hAnsi="Verdana"/>
                    </w:rPr>
                    <w:t xml:space="preserve"> (</w:t>
                  </w:r>
                  <w:r w:rsidR="002E6C07">
                    <w:rPr>
                      <w:rFonts w:ascii="Verdana" w:hAnsi="Verdana"/>
                      <w:sz w:val="16"/>
                    </w:rPr>
                    <w:t>listening</w:t>
                  </w:r>
                  <w:r w:rsidR="00EE15B7" w:rsidRPr="002C26A9">
                    <w:rPr>
                      <w:rFonts w:ascii="Verdana" w:hAnsi="Verdana"/>
                      <w:sz w:val="16"/>
                    </w:rPr>
                    <w:t xml:space="preserve"> &amp; </w:t>
                  </w:r>
                  <w:r w:rsidR="002E6C07">
                    <w:rPr>
                      <w:rFonts w:ascii="Verdana" w:hAnsi="Verdana"/>
                      <w:sz w:val="16"/>
                    </w:rPr>
                    <w:t>reading</w:t>
                  </w:r>
                  <w:r w:rsidR="00EE15B7" w:rsidRPr="008D6C9C">
                    <w:rPr>
                      <w:rFonts w:ascii="Verdana" w:hAnsi="Verdana"/>
                    </w:rPr>
                    <w:t>)</w:t>
                  </w:r>
                  <w:r w:rsidR="00E01B93" w:rsidRPr="008D6C9C">
                    <w:rPr>
                      <w:rFonts w:ascii="Verdana" w:hAnsi="Verdana"/>
                    </w:rPr>
                    <w:t>: C</w:t>
                  </w:r>
                  <w:r w:rsidR="00DA6DAA">
                    <w:rPr>
                      <w:rFonts w:ascii="Verdana" w:hAnsi="Verdana"/>
                    </w:rPr>
                    <w:t>1</w:t>
                  </w:r>
                </w:p>
                <w:p w14:paraId="5C353388" w14:textId="7C32F5D0" w:rsidR="00E01B93" w:rsidRPr="008D6C9C" w:rsidRDefault="00EE15B7" w:rsidP="000641A2">
                  <w:pPr>
                    <w:rPr>
                      <w:rFonts w:ascii="Verdana" w:hAnsi="Verdana"/>
                    </w:rPr>
                  </w:pPr>
                  <w:r w:rsidRPr="008D6C9C">
                    <w:rPr>
                      <w:rFonts w:ascii="Verdana" w:hAnsi="Verdana"/>
                    </w:rPr>
                    <w:t>Com</w:t>
                  </w:r>
                  <w:r w:rsidR="002E6C07">
                    <w:rPr>
                      <w:rFonts w:ascii="Verdana" w:hAnsi="Verdana"/>
                    </w:rPr>
                    <w:t>munication</w:t>
                  </w:r>
                  <w:r w:rsidRPr="008D6C9C">
                    <w:rPr>
                      <w:rFonts w:ascii="Verdana" w:hAnsi="Verdana"/>
                    </w:rPr>
                    <w:t xml:space="preserve"> (</w:t>
                  </w:r>
                  <w:r w:rsidR="002E6C07">
                    <w:rPr>
                      <w:rFonts w:ascii="Verdana" w:hAnsi="Verdana"/>
                      <w:sz w:val="16"/>
                    </w:rPr>
                    <w:t>speech</w:t>
                  </w:r>
                  <w:r w:rsidRPr="002C26A9">
                    <w:rPr>
                      <w:rFonts w:ascii="Verdana" w:hAnsi="Verdana"/>
                      <w:sz w:val="16"/>
                    </w:rPr>
                    <w:t xml:space="preserve"> &amp; conversati</w:t>
                  </w:r>
                  <w:r w:rsidR="002E6C07">
                    <w:rPr>
                      <w:rFonts w:ascii="Verdana" w:hAnsi="Verdana"/>
                      <w:sz w:val="16"/>
                    </w:rPr>
                    <w:t>ons</w:t>
                  </w:r>
                  <w:r w:rsidRPr="008D6C9C">
                    <w:rPr>
                      <w:rFonts w:ascii="Verdana" w:hAnsi="Verdana"/>
                    </w:rPr>
                    <w:t>)</w:t>
                  </w:r>
                  <w:r w:rsidR="00E01B93" w:rsidRPr="008D6C9C">
                    <w:rPr>
                      <w:rFonts w:ascii="Verdana" w:hAnsi="Verdana"/>
                    </w:rPr>
                    <w:t>: C</w:t>
                  </w:r>
                  <w:r w:rsidR="00DA6DAA">
                    <w:rPr>
                      <w:rFonts w:ascii="Verdana" w:hAnsi="Verdana"/>
                    </w:rPr>
                    <w:t>1</w:t>
                  </w:r>
                </w:p>
                <w:p w14:paraId="05F08468" w14:textId="64F8F063" w:rsidR="00E01B93" w:rsidRPr="008D6C9C" w:rsidRDefault="002E6C07" w:rsidP="000641A2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Writing</w:t>
                  </w:r>
                  <w:r w:rsidR="00EE15B7" w:rsidRPr="008D6C9C">
                    <w:rPr>
                      <w:rFonts w:ascii="Verdana" w:hAnsi="Verdana"/>
                    </w:rPr>
                    <w:t>: C</w:t>
                  </w:r>
                  <w:r w:rsidR="00AD5A73">
                    <w:rPr>
                      <w:rFonts w:ascii="Verdana" w:hAnsi="Verdana"/>
                    </w:rPr>
                    <w:t>2</w:t>
                  </w:r>
                </w:p>
                <w:p w14:paraId="3684053C" w14:textId="71AE8253" w:rsidR="00354DB8" w:rsidRPr="008D6C9C" w:rsidRDefault="002E6C07" w:rsidP="000641A2">
                  <w:pPr>
                    <w:pStyle w:val="JobTitleandDegree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Deutsch</w:t>
                  </w:r>
                </w:p>
                <w:p w14:paraId="5FBD0EAD" w14:textId="0E62608C" w:rsidR="00EE15B7" w:rsidRPr="008D6C9C" w:rsidRDefault="002E6C07" w:rsidP="000641A2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Understanding</w:t>
                  </w:r>
                  <w:r w:rsidR="00EE15B7" w:rsidRPr="008D6C9C">
                    <w:rPr>
                      <w:rFonts w:ascii="Verdana" w:hAnsi="Verdana"/>
                    </w:rPr>
                    <w:t xml:space="preserve"> (</w:t>
                  </w:r>
                  <w:r>
                    <w:rPr>
                      <w:rFonts w:ascii="Verdana" w:hAnsi="Verdana"/>
                      <w:sz w:val="16"/>
                    </w:rPr>
                    <w:t>listening</w:t>
                  </w:r>
                  <w:r w:rsidR="00EE15B7" w:rsidRPr="002C26A9">
                    <w:rPr>
                      <w:rFonts w:ascii="Verdana" w:hAnsi="Verdana"/>
                      <w:sz w:val="16"/>
                    </w:rPr>
                    <w:t xml:space="preserve"> &amp; </w:t>
                  </w:r>
                  <w:r>
                    <w:rPr>
                      <w:rFonts w:ascii="Verdana" w:hAnsi="Verdana"/>
                      <w:sz w:val="16"/>
                    </w:rPr>
                    <w:t>reading</w:t>
                  </w:r>
                  <w:r w:rsidR="00EE15B7" w:rsidRPr="008D6C9C">
                    <w:rPr>
                      <w:rFonts w:ascii="Verdana" w:hAnsi="Verdana"/>
                    </w:rPr>
                    <w:t>): A1</w:t>
                  </w:r>
                </w:p>
                <w:p w14:paraId="72E8DC62" w14:textId="03E6FC86" w:rsidR="00EE15B7" w:rsidRPr="008D6C9C" w:rsidRDefault="00EE15B7" w:rsidP="000641A2">
                  <w:pPr>
                    <w:rPr>
                      <w:rFonts w:ascii="Verdana" w:hAnsi="Verdana"/>
                    </w:rPr>
                  </w:pPr>
                  <w:r w:rsidRPr="008D6C9C">
                    <w:rPr>
                      <w:rFonts w:ascii="Verdana" w:hAnsi="Verdana"/>
                    </w:rPr>
                    <w:t>Com</w:t>
                  </w:r>
                  <w:r w:rsidR="00A416BA">
                    <w:rPr>
                      <w:rFonts w:ascii="Verdana" w:hAnsi="Verdana"/>
                    </w:rPr>
                    <w:t>m</w:t>
                  </w:r>
                  <w:r w:rsidRPr="008D6C9C">
                    <w:rPr>
                      <w:rFonts w:ascii="Verdana" w:hAnsi="Verdana"/>
                    </w:rPr>
                    <w:t>unica</w:t>
                  </w:r>
                  <w:r w:rsidR="00A416BA">
                    <w:rPr>
                      <w:rFonts w:ascii="Verdana" w:hAnsi="Verdana"/>
                    </w:rPr>
                    <w:t>tion</w:t>
                  </w:r>
                  <w:r w:rsidRPr="008D6C9C">
                    <w:rPr>
                      <w:rFonts w:ascii="Verdana" w:hAnsi="Verdana"/>
                    </w:rPr>
                    <w:t xml:space="preserve"> (</w:t>
                  </w:r>
                  <w:r w:rsidR="00A416BA">
                    <w:rPr>
                      <w:rFonts w:ascii="Verdana" w:hAnsi="Verdana"/>
                      <w:sz w:val="16"/>
                    </w:rPr>
                    <w:t>speech</w:t>
                  </w:r>
                  <w:r w:rsidRPr="002C26A9">
                    <w:rPr>
                      <w:rFonts w:ascii="Verdana" w:hAnsi="Verdana"/>
                      <w:sz w:val="16"/>
                    </w:rPr>
                    <w:t xml:space="preserve"> &amp; </w:t>
                  </w:r>
                  <w:r w:rsidR="00A416BA">
                    <w:rPr>
                      <w:rFonts w:ascii="Verdana" w:hAnsi="Verdana"/>
                      <w:sz w:val="16"/>
                    </w:rPr>
                    <w:t>conversations</w:t>
                  </w:r>
                  <w:r w:rsidRPr="008D6C9C">
                    <w:rPr>
                      <w:rFonts w:ascii="Verdana" w:hAnsi="Verdana"/>
                    </w:rPr>
                    <w:t>): A1</w:t>
                  </w:r>
                </w:p>
                <w:p w14:paraId="119D9928" w14:textId="6AC50741" w:rsidR="00354DB8" w:rsidRPr="008D6C9C" w:rsidRDefault="00A416BA" w:rsidP="000641A2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Writing</w:t>
                  </w:r>
                  <w:r w:rsidR="00EE15B7" w:rsidRPr="008D6C9C">
                    <w:rPr>
                      <w:rFonts w:ascii="Verdana" w:hAnsi="Verdana"/>
                    </w:rPr>
                    <w:t>: A1</w:t>
                  </w:r>
                </w:p>
              </w:tc>
            </w:tr>
          </w:tbl>
          <w:p w14:paraId="29A19E66" w14:textId="40F6B584" w:rsidR="00FC49E3" w:rsidRPr="008D6C9C" w:rsidRDefault="00FC49E3" w:rsidP="000641A2">
            <w:pPr>
              <w:pStyle w:val="BodyContactInfo"/>
              <w:ind w:left="0"/>
              <w:rPr>
                <w:rFonts w:ascii="Verdana" w:hAnsi="Verdana"/>
              </w:rPr>
            </w:pPr>
          </w:p>
        </w:tc>
      </w:tr>
    </w:tbl>
    <w:p w14:paraId="149BD2B2" w14:textId="37020F19" w:rsidR="00340C75" w:rsidRPr="008D6C9C" w:rsidRDefault="00340C75" w:rsidP="000641A2">
      <w:pPr>
        <w:rPr>
          <w:rFonts w:ascii="Verdana" w:hAnsi="Verdana"/>
        </w:rPr>
        <w:sectPr w:rsidR="00340C75" w:rsidRPr="008D6C9C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6AC09E58" w14:textId="3E90480B" w:rsidR="006B4945" w:rsidRPr="006B4945" w:rsidRDefault="006B4945" w:rsidP="006B4945">
      <w:pPr>
        <w:tabs>
          <w:tab w:val="left" w:pos="2235"/>
        </w:tabs>
        <w:rPr>
          <w:rFonts w:ascii="Verdana" w:hAnsi="Verdana"/>
          <w:sz w:val="20"/>
          <w:szCs w:val="20"/>
        </w:rPr>
      </w:pPr>
    </w:p>
    <w:sectPr w:rsidR="006B4945" w:rsidRPr="006B4945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12E28" w14:textId="77777777" w:rsidR="00B84A72" w:rsidRDefault="00B84A72" w:rsidP="001B56AD">
      <w:pPr>
        <w:spacing w:line="240" w:lineRule="auto"/>
      </w:pPr>
      <w:r>
        <w:separator/>
      </w:r>
    </w:p>
  </w:endnote>
  <w:endnote w:type="continuationSeparator" w:id="0">
    <w:p w14:paraId="4FDDEFC4" w14:textId="77777777" w:rsidR="00B84A72" w:rsidRDefault="00B84A72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B1FF2" w14:textId="77777777" w:rsidR="00B84A72" w:rsidRDefault="00B84A72" w:rsidP="001B56AD">
      <w:pPr>
        <w:spacing w:line="240" w:lineRule="auto"/>
      </w:pPr>
      <w:r>
        <w:separator/>
      </w:r>
    </w:p>
  </w:footnote>
  <w:footnote w:type="continuationSeparator" w:id="0">
    <w:p w14:paraId="7BE61809" w14:textId="77777777" w:rsidR="00B84A72" w:rsidRDefault="00B84A72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51CE057E"/>
    <w:multiLevelType w:val="hybridMultilevel"/>
    <w:tmpl w:val="B3BCC3A8"/>
    <w:lvl w:ilvl="0" w:tplc="25D6E44C">
      <w:start w:val="2013"/>
      <w:numFmt w:val="bullet"/>
      <w:lvlText w:val="-"/>
      <w:lvlJc w:val="left"/>
      <w:pPr>
        <w:ind w:left="374" w:hanging="360"/>
      </w:pPr>
      <w:rPr>
        <w:rFonts w:ascii="Arial Nova" w:eastAsia="Arial" w:hAnsi="Arial Nova" w:cs="Aria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705593708">
    <w:abstractNumId w:val="2"/>
  </w:num>
  <w:num w:numId="2" w16cid:durableId="2091390275">
    <w:abstractNumId w:val="5"/>
  </w:num>
  <w:num w:numId="3" w16cid:durableId="1316881907">
    <w:abstractNumId w:val="4"/>
  </w:num>
  <w:num w:numId="4" w16cid:durableId="1425497132">
    <w:abstractNumId w:val="0"/>
  </w:num>
  <w:num w:numId="5" w16cid:durableId="756824289">
    <w:abstractNumId w:val="1"/>
  </w:num>
  <w:num w:numId="6" w16cid:durableId="1142233338">
    <w:abstractNumId w:val="6"/>
  </w:num>
  <w:num w:numId="7" w16cid:durableId="673725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5E"/>
    <w:rsid w:val="00004D8E"/>
    <w:rsid w:val="000146B9"/>
    <w:rsid w:val="000430BC"/>
    <w:rsid w:val="00055708"/>
    <w:rsid w:val="000562B7"/>
    <w:rsid w:val="000641A2"/>
    <w:rsid w:val="000759E1"/>
    <w:rsid w:val="000802C2"/>
    <w:rsid w:val="0009335D"/>
    <w:rsid w:val="000A072A"/>
    <w:rsid w:val="000B7E9E"/>
    <w:rsid w:val="000D02B0"/>
    <w:rsid w:val="000E5ED8"/>
    <w:rsid w:val="000F5ED5"/>
    <w:rsid w:val="00101A9A"/>
    <w:rsid w:val="001024A9"/>
    <w:rsid w:val="0010625F"/>
    <w:rsid w:val="00116081"/>
    <w:rsid w:val="00152CAB"/>
    <w:rsid w:val="00162A9C"/>
    <w:rsid w:val="00163A24"/>
    <w:rsid w:val="00166559"/>
    <w:rsid w:val="00172F96"/>
    <w:rsid w:val="001B4984"/>
    <w:rsid w:val="001B56AD"/>
    <w:rsid w:val="001C5E3B"/>
    <w:rsid w:val="002000B5"/>
    <w:rsid w:val="00203460"/>
    <w:rsid w:val="00212F9A"/>
    <w:rsid w:val="00213237"/>
    <w:rsid w:val="002445D0"/>
    <w:rsid w:val="00244CE8"/>
    <w:rsid w:val="0026116A"/>
    <w:rsid w:val="00273963"/>
    <w:rsid w:val="00282AA5"/>
    <w:rsid w:val="0028649D"/>
    <w:rsid w:val="002976FE"/>
    <w:rsid w:val="002A7D4C"/>
    <w:rsid w:val="002B06D5"/>
    <w:rsid w:val="002C26A9"/>
    <w:rsid w:val="002E6C07"/>
    <w:rsid w:val="003024F2"/>
    <w:rsid w:val="00340C75"/>
    <w:rsid w:val="00354DB8"/>
    <w:rsid w:val="00375A9B"/>
    <w:rsid w:val="003900EE"/>
    <w:rsid w:val="003A1A2B"/>
    <w:rsid w:val="003C3E61"/>
    <w:rsid w:val="003D374A"/>
    <w:rsid w:val="003E3C08"/>
    <w:rsid w:val="003E6D64"/>
    <w:rsid w:val="003F6860"/>
    <w:rsid w:val="0040608F"/>
    <w:rsid w:val="00411555"/>
    <w:rsid w:val="004226CF"/>
    <w:rsid w:val="00431498"/>
    <w:rsid w:val="00463833"/>
    <w:rsid w:val="00465880"/>
    <w:rsid w:val="00484892"/>
    <w:rsid w:val="004B517F"/>
    <w:rsid w:val="004C7E05"/>
    <w:rsid w:val="004F39B8"/>
    <w:rsid w:val="00533B58"/>
    <w:rsid w:val="00546BB1"/>
    <w:rsid w:val="005803FB"/>
    <w:rsid w:val="00585950"/>
    <w:rsid w:val="00590698"/>
    <w:rsid w:val="0059605F"/>
    <w:rsid w:val="005B1B13"/>
    <w:rsid w:val="005B6AC8"/>
    <w:rsid w:val="005D49CA"/>
    <w:rsid w:val="005F3BC7"/>
    <w:rsid w:val="006113DC"/>
    <w:rsid w:val="00640F36"/>
    <w:rsid w:val="0066520F"/>
    <w:rsid w:val="00684703"/>
    <w:rsid w:val="006A42A5"/>
    <w:rsid w:val="006B4945"/>
    <w:rsid w:val="006B73C5"/>
    <w:rsid w:val="006C2A8F"/>
    <w:rsid w:val="006C39CA"/>
    <w:rsid w:val="006C3B57"/>
    <w:rsid w:val="006E2394"/>
    <w:rsid w:val="006E3944"/>
    <w:rsid w:val="006F7F1C"/>
    <w:rsid w:val="00730FB2"/>
    <w:rsid w:val="00736984"/>
    <w:rsid w:val="00740F72"/>
    <w:rsid w:val="007466F4"/>
    <w:rsid w:val="007610EC"/>
    <w:rsid w:val="00774C4A"/>
    <w:rsid w:val="007837BB"/>
    <w:rsid w:val="0078419E"/>
    <w:rsid w:val="007859C5"/>
    <w:rsid w:val="00793691"/>
    <w:rsid w:val="007B0E35"/>
    <w:rsid w:val="007F7F42"/>
    <w:rsid w:val="00810BD7"/>
    <w:rsid w:val="00816E4F"/>
    <w:rsid w:val="00826E8A"/>
    <w:rsid w:val="00831318"/>
    <w:rsid w:val="00851431"/>
    <w:rsid w:val="008539E9"/>
    <w:rsid w:val="0086222E"/>
    <w:rsid w:val="0086291E"/>
    <w:rsid w:val="00863C1D"/>
    <w:rsid w:val="008A0259"/>
    <w:rsid w:val="008A4A3E"/>
    <w:rsid w:val="008D6C9C"/>
    <w:rsid w:val="008F3607"/>
    <w:rsid w:val="008F5B28"/>
    <w:rsid w:val="00915DED"/>
    <w:rsid w:val="00925AEF"/>
    <w:rsid w:val="009461A8"/>
    <w:rsid w:val="00947A81"/>
    <w:rsid w:val="00947C23"/>
    <w:rsid w:val="00974279"/>
    <w:rsid w:val="00980B96"/>
    <w:rsid w:val="00983DB7"/>
    <w:rsid w:val="00984353"/>
    <w:rsid w:val="00986F28"/>
    <w:rsid w:val="009944A3"/>
    <w:rsid w:val="009C527C"/>
    <w:rsid w:val="009D5CC4"/>
    <w:rsid w:val="009D7BFE"/>
    <w:rsid w:val="009E20B4"/>
    <w:rsid w:val="009F78D9"/>
    <w:rsid w:val="00A1439F"/>
    <w:rsid w:val="00A25E8C"/>
    <w:rsid w:val="00A416BA"/>
    <w:rsid w:val="00A635D5"/>
    <w:rsid w:val="00A82D03"/>
    <w:rsid w:val="00A91EDC"/>
    <w:rsid w:val="00AB0853"/>
    <w:rsid w:val="00AD5A73"/>
    <w:rsid w:val="00AE5286"/>
    <w:rsid w:val="00B05937"/>
    <w:rsid w:val="00B301BE"/>
    <w:rsid w:val="00B30859"/>
    <w:rsid w:val="00B32F72"/>
    <w:rsid w:val="00B4224F"/>
    <w:rsid w:val="00B4631E"/>
    <w:rsid w:val="00B646A5"/>
    <w:rsid w:val="00B74EDA"/>
    <w:rsid w:val="00B80EE9"/>
    <w:rsid w:val="00B83457"/>
    <w:rsid w:val="00B84A72"/>
    <w:rsid w:val="00B93AE4"/>
    <w:rsid w:val="00B97915"/>
    <w:rsid w:val="00BB23D5"/>
    <w:rsid w:val="00BD0C9F"/>
    <w:rsid w:val="00BD0F86"/>
    <w:rsid w:val="00BD2D9B"/>
    <w:rsid w:val="00BE2D8A"/>
    <w:rsid w:val="00BE748B"/>
    <w:rsid w:val="00BF29A7"/>
    <w:rsid w:val="00BF5AB3"/>
    <w:rsid w:val="00C21B90"/>
    <w:rsid w:val="00C23C65"/>
    <w:rsid w:val="00C304A1"/>
    <w:rsid w:val="00C4722A"/>
    <w:rsid w:val="00C47E8F"/>
    <w:rsid w:val="00C555BB"/>
    <w:rsid w:val="00C764ED"/>
    <w:rsid w:val="00C8183F"/>
    <w:rsid w:val="00C83E97"/>
    <w:rsid w:val="00C96EA3"/>
    <w:rsid w:val="00CA615A"/>
    <w:rsid w:val="00CE1E82"/>
    <w:rsid w:val="00CF2B55"/>
    <w:rsid w:val="00CF6BFC"/>
    <w:rsid w:val="00D03BC6"/>
    <w:rsid w:val="00D2133B"/>
    <w:rsid w:val="00D33409"/>
    <w:rsid w:val="00D56D3B"/>
    <w:rsid w:val="00D76051"/>
    <w:rsid w:val="00D77F11"/>
    <w:rsid w:val="00D80835"/>
    <w:rsid w:val="00D87A71"/>
    <w:rsid w:val="00D87E03"/>
    <w:rsid w:val="00DA6DAA"/>
    <w:rsid w:val="00DD00AB"/>
    <w:rsid w:val="00DD38B8"/>
    <w:rsid w:val="00DD7035"/>
    <w:rsid w:val="00E01B93"/>
    <w:rsid w:val="00E574EC"/>
    <w:rsid w:val="00E6525B"/>
    <w:rsid w:val="00E74EAD"/>
    <w:rsid w:val="00E90EE8"/>
    <w:rsid w:val="00E97CB2"/>
    <w:rsid w:val="00EA2A69"/>
    <w:rsid w:val="00EB3EB4"/>
    <w:rsid w:val="00EC7DE0"/>
    <w:rsid w:val="00ED6E70"/>
    <w:rsid w:val="00EE15B7"/>
    <w:rsid w:val="00EE6CEF"/>
    <w:rsid w:val="00EF10F2"/>
    <w:rsid w:val="00F07D28"/>
    <w:rsid w:val="00F26E85"/>
    <w:rsid w:val="00F4125E"/>
    <w:rsid w:val="00F41ACF"/>
    <w:rsid w:val="00F5442B"/>
    <w:rsid w:val="00F5689F"/>
    <w:rsid w:val="00F63A52"/>
    <w:rsid w:val="00F67D41"/>
    <w:rsid w:val="00F70234"/>
    <w:rsid w:val="00F7064C"/>
    <w:rsid w:val="00F770C9"/>
    <w:rsid w:val="00F93C15"/>
    <w:rsid w:val="00FA6B46"/>
    <w:rsid w:val="00FB2143"/>
    <w:rsid w:val="00FC49E3"/>
    <w:rsid w:val="00FC78D4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DDD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Impact%20resume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d4927cca-6d44-4936-a2a4-52f441f4c5b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9E13F345C0642ACFDF514E5648C54" ma:contentTypeVersion="12" ma:contentTypeDescription="Create a new document." ma:contentTypeScope="" ma:versionID="8f1b609b764ab0521a51ae1a04e220be">
  <xsd:schema xmlns:xsd="http://www.w3.org/2001/XMLSchema" xmlns:xs="http://www.w3.org/2001/XMLSchema" xmlns:p="http://schemas.microsoft.com/office/2006/metadata/properties" xmlns:ns2="d4927cca-6d44-4936-a2a4-52f441f4c5bd" xmlns:ns3="93781edb-c445-4162-8388-2635362db1bf" targetNamespace="http://schemas.microsoft.com/office/2006/metadata/properties" ma:root="true" ma:fieldsID="828cf94d70d4ba0fd9a84ed3645beff1" ns2:_="" ns3:_="">
    <xsd:import namespace="d4927cca-6d44-4936-a2a4-52f441f4c5bd"/>
    <xsd:import namespace="93781edb-c445-4162-8388-2635362db1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27cca-6d44-4936-a2a4-52f441f4c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81edb-c445-4162-8388-2635362db1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d4927cca-6d44-4936-a2a4-52f441f4c5bd"/>
  </ds:schemaRefs>
</ds:datastoreItem>
</file>

<file path=customXml/itemProps2.xml><?xml version="1.0" encoding="utf-8"?>
<ds:datastoreItem xmlns:ds="http://schemas.openxmlformats.org/officeDocument/2006/customXml" ds:itemID="{1538DDBD-0404-4E9B-BACB-67A5D347F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927cca-6d44-4936-a2a4-52f441f4c5bd"/>
    <ds:schemaRef ds:uri="93781edb-c445-4162-8388-2635362db1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</Template>
  <TotalTime>0</TotalTime>
  <Pages>5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2022-07-19T11:35:00Z</dcterms:created>
  <dcterms:modified xsi:type="dcterms:W3CDTF">2022-07-19T11:35:00Z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0x0101009029E13F345C0642ACFDF514E5648C54</vt:lpwstr>
  </property>
</Properties>
</file>